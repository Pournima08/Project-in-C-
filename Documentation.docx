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1CC" w:rsidRPr="00E661CC" w:rsidRDefault="00E661CC"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r w:rsidRPr="00E661CC">
        <w:rPr>
          <w:rFonts w:ascii="Verdana" w:eastAsia="Times New Roman" w:hAnsi="Verdana" w:cs="Arial"/>
          <w:color w:val="222222"/>
          <w:sz w:val="16"/>
          <w:szCs w:val="16"/>
        </w:rPr>
        <w:t>What is mean by file system?</w:t>
      </w:r>
    </w:p>
    <w:p w:rsidR="00E661CC" w:rsidRPr="00E661CC" w:rsidRDefault="00E661CC" w:rsidP="00E661CC">
      <w:pPr>
        <w:shd w:val="clear" w:color="auto" w:fill="FFFFFF"/>
        <w:spacing w:before="100" w:beforeAutospacing="1" w:after="100" w:afterAutospacing="1"/>
        <w:ind w:left="585"/>
        <w:rPr>
          <w:rFonts w:ascii="Arial" w:eastAsia="Times New Roman" w:hAnsi="Arial" w:cs="Arial"/>
          <w:color w:val="222222"/>
          <w:sz w:val="16"/>
          <w:szCs w:val="16"/>
        </w:rPr>
      </w:pPr>
      <w:proofErr w:type="spellStart"/>
      <w:proofErr w:type="gramStart"/>
      <w:r w:rsidRPr="00E661CC">
        <w:rPr>
          <w:rFonts w:ascii="Verdana" w:eastAsia="Times New Roman" w:hAnsi="Verdana" w:cs="Arial"/>
          <w:color w:val="222222"/>
          <w:sz w:val="16"/>
          <w:szCs w:val="16"/>
        </w:rPr>
        <w:t>Ans:In</w:t>
      </w:r>
      <w:proofErr w:type="spellEnd"/>
      <w:proofErr w:type="gramEnd"/>
      <w:r w:rsidRPr="00E661CC">
        <w:rPr>
          <w:rFonts w:ascii="Verdana" w:eastAsia="Times New Roman" w:hAnsi="Verdana" w:cs="Arial"/>
          <w:color w:val="222222"/>
          <w:sz w:val="16"/>
          <w:szCs w:val="16"/>
        </w:rPr>
        <w:t xml:space="preserve"> Any Operating System the Concept of file is defined as ”Unformatted Uniform stream of Byte”.</w:t>
      </w:r>
    </w:p>
    <w:p w:rsidR="00E661CC" w:rsidRPr="00E661CC" w:rsidRDefault="00E661CC"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r w:rsidRPr="00E661CC">
        <w:rPr>
          <w:rFonts w:ascii="Verdana" w:eastAsia="Times New Roman" w:hAnsi="Verdana" w:cs="Arial"/>
          <w:color w:val="222222"/>
          <w:sz w:val="16"/>
          <w:szCs w:val="16"/>
        </w:rPr>
        <w:t>Which file systems are used by Linux and Windows operating systems?</w:t>
      </w:r>
    </w:p>
    <w:p w:rsidR="00E661CC" w:rsidRDefault="00E661CC" w:rsidP="00E661CC">
      <w:pPr>
        <w:shd w:val="clear" w:color="auto" w:fill="FFFFFF"/>
        <w:spacing w:before="100" w:beforeAutospacing="1" w:after="100" w:afterAutospacing="1"/>
        <w:ind w:left="585"/>
        <w:rPr>
          <w:rFonts w:ascii="Arial" w:hAnsi="Arial" w:cs="Arial"/>
          <w:color w:val="333333"/>
          <w:sz w:val="16"/>
          <w:szCs w:val="16"/>
          <w:shd w:val="clear" w:color="auto" w:fill="FFFFFF"/>
        </w:rPr>
      </w:pPr>
      <w:proofErr w:type="spellStart"/>
      <w:r w:rsidRPr="00E661CC">
        <w:rPr>
          <w:rFonts w:ascii="Verdana" w:eastAsia="Times New Roman" w:hAnsi="Verdana" w:cs="Arial"/>
          <w:color w:val="222222"/>
          <w:sz w:val="16"/>
          <w:szCs w:val="16"/>
        </w:rPr>
        <w:t>Ans</w:t>
      </w:r>
      <w:proofErr w:type="spellEnd"/>
      <w:r w:rsidRPr="00E661CC">
        <w:rPr>
          <w:rFonts w:ascii="Verdana" w:eastAsia="Times New Roman" w:hAnsi="Verdana" w:cs="Arial"/>
          <w:color w:val="222222"/>
          <w:sz w:val="16"/>
          <w:szCs w:val="16"/>
        </w:rPr>
        <w:t>:</w:t>
      </w:r>
      <w:r w:rsidRPr="00E661CC">
        <w:rPr>
          <w:rFonts w:ascii="Arial" w:hAnsi="Arial" w:cs="Arial"/>
          <w:color w:val="333333"/>
          <w:sz w:val="16"/>
          <w:szCs w:val="16"/>
          <w:shd w:val="clear" w:color="auto" w:fill="FFFFFF"/>
        </w:rPr>
        <w:t xml:space="preserve"> Windows mainly support FAT (File Allocation Table) and NTFS (New Technology File system). Windows NT 4.0, Windows 200, Windows XP, </w:t>
      </w:r>
      <w:r w:rsidRPr="00E661CC">
        <w:rPr>
          <w:rFonts w:asciiTheme="majorHAnsi" w:hAnsiTheme="majorHAnsi" w:cstheme="majorHAnsi"/>
          <w:color w:val="333333"/>
          <w:sz w:val="16"/>
          <w:szCs w:val="16"/>
          <w:shd w:val="clear" w:color="auto" w:fill="FFFFFF"/>
        </w:rPr>
        <w:t>Windows</w:t>
      </w:r>
      <w:r w:rsidRPr="00E661CC">
        <w:rPr>
          <w:rFonts w:ascii="Arial" w:hAnsi="Arial" w:cs="Arial"/>
          <w:color w:val="333333"/>
          <w:sz w:val="16"/>
          <w:szCs w:val="16"/>
          <w:shd w:val="clear" w:color="auto" w:fill="FFFFFF"/>
        </w:rPr>
        <w:t xml:space="preserve"> .NET server and Windows workstation use NTFS as their preferred file system. Still, FAT can be used with floppy disks and older Windows versions (for multi-boot systems). FAT is the initial file system used in Windows. FAT was used with DOS, and its three versions are FAT12, FAT16 and FAT32. The number of bits used to identify a cluster is the number that is used as the suffix in the name. FAT12, FAT16 and FAT32 have 32MB, 4GB and 32GB as the maximum partition sizes.</w:t>
      </w:r>
    </w:p>
    <w:p w:rsidR="00E661CC" w:rsidRPr="00E661CC" w:rsidRDefault="00E661CC" w:rsidP="00E661CC">
      <w:pPr>
        <w:shd w:val="clear" w:color="auto" w:fill="FFFFFF"/>
        <w:spacing w:before="100" w:beforeAutospacing="1" w:after="100" w:afterAutospacing="1"/>
        <w:ind w:left="585"/>
        <w:rPr>
          <w:rFonts w:ascii="Arial" w:hAnsi="Arial" w:cs="Arial"/>
          <w:color w:val="333333"/>
          <w:sz w:val="16"/>
          <w:szCs w:val="16"/>
          <w:shd w:val="clear" w:color="auto" w:fill="FFFFFF"/>
        </w:rPr>
      </w:pPr>
      <w:r>
        <w:rPr>
          <w:rFonts w:ascii="Arial" w:hAnsi="Arial" w:cs="Arial"/>
          <w:color w:val="333333"/>
          <w:sz w:val="16"/>
          <w:szCs w:val="16"/>
          <w:shd w:val="clear" w:color="auto" w:fill="FFFFFF"/>
        </w:rPr>
        <w:tab/>
      </w:r>
      <w:r>
        <w:rPr>
          <w:rFonts w:ascii="Arial" w:hAnsi="Arial" w:cs="Arial"/>
          <w:color w:val="333333"/>
          <w:sz w:val="16"/>
          <w:szCs w:val="16"/>
          <w:shd w:val="clear" w:color="auto" w:fill="FFFFFF"/>
        </w:rPr>
        <w:tab/>
      </w:r>
      <w:r>
        <w:rPr>
          <w:rFonts w:ascii="Arial" w:hAnsi="Arial" w:cs="Arial"/>
          <w:color w:val="333333"/>
          <w:sz w:val="16"/>
          <w:szCs w:val="16"/>
          <w:shd w:val="clear" w:color="auto" w:fill="FFFFFF"/>
        </w:rPr>
        <w:tab/>
      </w:r>
      <w:r w:rsidRPr="00E661CC">
        <w:rPr>
          <w:rFonts w:ascii="Arial" w:hAnsi="Arial" w:cs="Arial"/>
          <w:color w:val="333333"/>
          <w:sz w:val="16"/>
          <w:szCs w:val="16"/>
          <w:shd w:val="clear" w:color="auto" w:fill="FFFFFF"/>
        </w:rPr>
        <w:t xml:space="preserve">A variety of files systems can be sued with Linux. Commonly used file systems are </w:t>
      </w:r>
      <w:proofErr w:type="spellStart"/>
      <w:r w:rsidRPr="00E661CC">
        <w:rPr>
          <w:rFonts w:ascii="Arial" w:hAnsi="Arial" w:cs="Arial"/>
          <w:color w:val="333333"/>
          <w:sz w:val="16"/>
          <w:szCs w:val="16"/>
          <w:shd w:val="clear" w:color="auto" w:fill="FFFFFF"/>
        </w:rPr>
        <w:t>ext</w:t>
      </w:r>
      <w:proofErr w:type="spellEnd"/>
      <w:r w:rsidRPr="00E661CC">
        <w:rPr>
          <w:rFonts w:ascii="Arial" w:hAnsi="Arial" w:cs="Arial"/>
          <w:color w:val="333333"/>
          <w:sz w:val="16"/>
          <w:szCs w:val="16"/>
          <w:shd w:val="clear" w:color="auto" w:fill="FFFFFF"/>
        </w:rPr>
        <w:t>* family (</w:t>
      </w:r>
      <w:proofErr w:type="spellStart"/>
      <w:r w:rsidRPr="00E661CC">
        <w:rPr>
          <w:rFonts w:ascii="Arial" w:hAnsi="Arial" w:cs="Arial"/>
          <w:color w:val="333333"/>
          <w:sz w:val="16"/>
          <w:szCs w:val="16"/>
          <w:shd w:val="clear" w:color="auto" w:fill="FFFFFF"/>
        </w:rPr>
        <w:t>ext</w:t>
      </w:r>
      <w:proofErr w:type="spellEnd"/>
      <w:r w:rsidRPr="00E661CC">
        <w:rPr>
          <w:rFonts w:ascii="Arial" w:hAnsi="Arial" w:cs="Arial"/>
          <w:color w:val="333333"/>
          <w:sz w:val="16"/>
          <w:szCs w:val="16"/>
          <w:shd w:val="clear" w:color="auto" w:fill="FFFFFF"/>
        </w:rPr>
        <w:t xml:space="preserve">, ext2, ext3 and ext4) and XFS. Silicon Graphics developed XFS, which is a journaling system with high performance. The </w:t>
      </w:r>
      <w:proofErr w:type="spellStart"/>
      <w:r w:rsidRPr="00E661CC">
        <w:rPr>
          <w:rFonts w:ascii="Arial" w:hAnsi="Arial" w:cs="Arial"/>
          <w:color w:val="333333"/>
          <w:sz w:val="16"/>
          <w:szCs w:val="16"/>
          <w:shd w:val="clear" w:color="auto" w:fill="FFFFFF"/>
        </w:rPr>
        <w:t>ext</w:t>
      </w:r>
      <w:proofErr w:type="spellEnd"/>
      <w:r w:rsidRPr="00E661CC">
        <w:rPr>
          <w:rFonts w:ascii="Arial" w:hAnsi="Arial" w:cs="Arial"/>
          <w:color w:val="333333"/>
          <w:sz w:val="16"/>
          <w:szCs w:val="16"/>
          <w:shd w:val="clear" w:color="auto" w:fill="FFFFFF"/>
        </w:rPr>
        <w:t xml:space="preserve"> (extended file system) was developed in early 1990’s. It was the first file system used in Linux operating system. Remy Card developed it by getting inspiration from the UFS (UNIX File System).</w:t>
      </w:r>
    </w:p>
    <w:p w:rsidR="00E661CC" w:rsidRPr="00E661CC" w:rsidRDefault="00E661CC" w:rsidP="00E661CC">
      <w:pPr>
        <w:shd w:val="clear" w:color="auto" w:fill="FFFFFF"/>
        <w:spacing w:before="100" w:beforeAutospacing="1" w:after="100" w:afterAutospacing="1"/>
        <w:ind w:left="585"/>
        <w:rPr>
          <w:rFonts w:ascii="Arial" w:eastAsia="Times New Roman" w:hAnsi="Arial" w:cs="Arial"/>
          <w:color w:val="222222"/>
          <w:sz w:val="16"/>
          <w:szCs w:val="16"/>
        </w:rPr>
      </w:pPr>
    </w:p>
    <w:p w:rsidR="00E661CC" w:rsidRPr="00E661CC" w:rsidRDefault="00E661CC"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r w:rsidRPr="00E661CC">
        <w:rPr>
          <w:rFonts w:ascii="Verdana" w:eastAsia="Times New Roman" w:hAnsi="Verdana" w:cs="Arial"/>
          <w:color w:val="222222"/>
          <w:sz w:val="16"/>
          <w:szCs w:val="16"/>
        </w:rPr>
        <w:t>What are the parts of the file system?</w:t>
      </w:r>
    </w:p>
    <w:p w:rsidR="00E661CC" w:rsidRDefault="00E661CC" w:rsidP="00E661CC">
      <w:pPr>
        <w:shd w:val="clear" w:color="auto" w:fill="FFFFFF"/>
        <w:spacing w:before="100" w:beforeAutospacing="1" w:after="100" w:afterAutospacing="1"/>
        <w:rPr>
          <w:rFonts w:ascii="Segoe UI" w:hAnsi="Segoe UI" w:cs="Segoe UI"/>
          <w:color w:val="333333"/>
          <w:shd w:val="clear" w:color="auto" w:fill="FFFFFF"/>
        </w:rPr>
      </w:pPr>
      <w:proofErr w:type="spellStart"/>
      <w:proofErr w:type="gramStart"/>
      <w:r>
        <w:rPr>
          <w:rFonts w:ascii="Verdana" w:eastAsia="Times New Roman" w:hAnsi="Verdana" w:cs="Arial"/>
          <w:color w:val="222222"/>
          <w:sz w:val="16"/>
          <w:szCs w:val="16"/>
        </w:rPr>
        <w:t>Ans</w:t>
      </w:r>
      <w:proofErr w:type="spellEnd"/>
      <w:r>
        <w:rPr>
          <w:rFonts w:ascii="Verdana" w:eastAsia="Times New Roman" w:hAnsi="Verdana" w:cs="Arial"/>
          <w:color w:val="222222"/>
          <w:sz w:val="16"/>
          <w:szCs w:val="16"/>
        </w:rPr>
        <w:t>:-</w:t>
      </w:r>
      <w:proofErr w:type="gramEnd"/>
      <w:r w:rsidRPr="00E661CC">
        <w:rPr>
          <w:rFonts w:ascii="Segoe UI" w:hAnsi="Segoe UI" w:cs="Segoe UI"/>
          <w:color w:val="333333"/>
          <w:shd w:val="clear" w:color="auto" w:fill="FFFFFF"/>
        </w:rPr>
        <w:t xml:space="preserve"> </w:t>
      </w:r>
      <w:r>
        <w:rPr>
          <w:rFonts w:ascii="Segoe UI" w:hAnsi="Segoe UI" w:cs="Segoe UI"/>
          <w:color w:val="333333"/>
          <w:shd w:val="clear" w:color="auto" w:fill="FFFFFF"/>
        </w:rPr>
        <w:t>A file system is a process of managing how and where data on a storage disk, which is also referred to as file management or FS</w:t>
      </w:r>
    </w:p>
    <w:p w:rsidR="00E661CC" w:rsidRPr="00E661CC" w:rsidRDefault="00E661CC" w:rsidP="00E661CC">
      <w:pPr>
        <w:numPr>
          <w:ilvl w:val="0"/>
          <w:numId w:val="25"/>
        </w:numPr>
        <w:shd w:val="clear" w:color="auto" w:fill="FFFFFF"/>
        <w:spacing w:after="60"/>
        <w:ind w:left="0"/>
        <w:rPr>
          <w:rFonts w:ascii="Arial" w:eastAsia="Times New Roman" w:hAnsi="Arial" w:cs="Arial"/>
          <w:color w:val="202124"/>
          <w:sz w:val="24"/>
          <w:szCs w:val="24"/>
        </w:rPr>
      </w:pPr>
      <w:r w:rsidRPr="00E661CC">
        <w:rPr>
          <w:rFonts w:ascii="Arial" w:eastAsia="Times New Roman" w:hAnsi="Arial" w:cs="Arial"/>
          <w:color w:val="202124"/>
          <w:sz w:val="24"/>
          <w:szCs w:val="24"/>
        </w:rPr>
        <w:t>NTFS.</w:t>
      </w:r>
    </w:p>
    <w:p w:rsidR="00E661CC" w:rsidRPr="00E661CC" w:rsidRDefault="00E661CC" w:rsidP="00E661CC">
      <w:pPr>
        <w:numPr>
          <w:ilvl w:val="0"/>
          <w:numId w:val="25"/>
        </w:numPr>
        <w:shd w:val="clear" w:color="auto" w:fill="FFFFFF"/>
        <w:spacing w:after="60"/>
        <w:ind w:left="0"/>
        <w:rPr>
          <w:rFonts w:ascii="Arial" w:eastAsia="Times New Roman" w:hAnsi="Arial" w:cs="Arial"/>
          <w:color w:val="202124"/>
          <w:sz w:val="24"/>
          <w:szCs w:val="24"/>
        </w:rPr>
      </w:pPr>
      <w:r w:rsidRPr="00E661CC">
        <w:rPr>
          <w:rFonts w:ascii="Arial" w:eastAsia="Times New Roman" w:hAnsi="Arial" w:cs="Arial"/>
          <w:color w:val="202124"/>
          <w:sz w:val="24"/>
          <w:szCs w:val="24"/>
        </w:rPr>
        <w:t>FAT.</w:t>
      </w:r>
    </w:p>
    <w:p w:rsidR="00E661CC" w:rsidRPr="00E661CC" w:rsidRDefault="00E661CC" w:rsidP="00E661CC">
      <w:pPr>
        <w:numPr>
          <w:ilvl w:val="0"/>
          <w:numId w:val="25"/>
        </w:numPr>
        <w:shd w:val="clear" w:color="auto" w:fill="FFFFFF"/>
        <w:spacing w:after="60"/>
        <w:ind w:left="0"/>
        <w:rPr>
          <w:rFonts w:ascii="Arial" w:eastAsia="Times New Roman" w:hAnsi="Arial" w:cs="Arial"/>
          <w:color w:val="202124"/>
          <w:sz w:val="24"/>
          <w:szCs w:val="24"/>
        </w:rPr>
      </w:pPr>
      <w:proofErr w:type="spellStart"/>
      <w:r w:rsidRPr="00E661CC">
        <w:rPr>
          <w:rFonts w:ascii="Arial" w:eastAsia="Times New Roman" w:hAnsi="Arial" w:cs="Arial"/>
          <w:color w:val="202124"/>
          <w:sz w:val="24"/>
          <w:szCs w:val="24"/>
        </w:rPr>
        <w:t>exFAT</w:t>
      </w:r>
      <w:proofErr w:type="spellEnd"/>
      <w:r w:rsidRPr="00E661CC">
        <w:rPr>
          <w:rFonts w:ascii="Arial" w:eastAsia="Times New Roman" w:hAnsi="Arial" w:cs="Arial"/>
          <w:color w:val="202124"/>
          <w:sz w:val="24"/>
          <w:szCs w:val="24"/>
        </w:rPr>
        <w:t>.</w:t>
      </w:r>
    </w:p>
    <w:p w:rsidR="00E661CC" w:rsidRPr="00E661CC" w:rsidRDefault="00E661CC" w:rsidP="00E661CC">
      <w:pPr>
        <w:numPr>
          <w:ilvl w:val="0"/>
          <w:numId w:val="25"/>
        </w:numPr>
        <w:shd w:val="clear" w:color="auto" w:fill="FFFFFF"/>
        <w:spacing w:after="60"/>
        <w:ind w:left="0"/>
        <w:rPr>
          <w:rFonts w:ascii="Arial" w:eastAsia="Times New Roman" w:hAnsi="Arial" w:cs="Arial"/>
          <w:color w:val="202124"/>
          <w:sz w:val="24"/>
          <w:szCs w:val="24"/>
        </w:rPr>
      </w:pPr>
      <w:r w:rsidRPr="00E661CC">
        <w:rPr>
          <w:rFonts w:ascii="Arial" w:eastAsia="Times New Roman" w:hAnsi="Arial" w:cs="Arial"/>
          <w:color w:val="202124"/>
          <w:sz w:val="24"/>
          <w:szCs w:val="24"/>
        </w:rPr>
        <w:t>HFS Plus.</w:t>
      </w:r>
    </w:p>
    <w:p w:rsidR="00E661CC" w:rsidRPr="00E661CC" w:rsidRDefault="00E661CC" w:rsidP="00E661CC">
      <w:pPr>
        <w:numPr>
          <w:ilvl w:val="0"/>
          <w:numId w:val="25"/>
        </w:numPr>
        <w:shd w:val="clear" w:color="auto" w:fill="FFFFFF"/>
        <w:spacing w:after="60"/>
        <w:ind w:left="0"/>
        <w:rPr>
          <w:rFonts w:ascii="Arial" w:eastAsia="Times New Roman" w:hAnsi="Arial" w:cs="Arial"/>
          <w:color w:val="202124"/>
          <w:sz w:val="24"/>
          <w:szCs w:val="24"/>
        </w:rPr>
      </w:pPr>
      <w:r w:rsidRPr="00E661CC">
        <w:rPr>
          <w:rFonts w:ascii="Arial" w:eastAsia="Times New Roman" w:hAnsi="Arial" w:cs="Arial"/>
          <w:color w:val="202124"/>
          <w:sz w:val="24"/>
          <w:szCs w:val="24"/>
        </w:rPr>
        <w:t>EXT.</w:t>
      </w:r>
    </w:p>
    <w:p w:rsidR="00E661CC" w:rsidRPr="00E661CC" w:rsidRDefault="00E661CC" w:rsidP="00E661CC">
      <w:pPr>
        <w:shd w:val="clear" w:color="auto" w:fill="FFFFFF"/>
        <w:spacing w:before="100" w:beforeAutospacing="1" w:after="100" w:afterAutospacing="1"/>
        <w:rPr>
          <w:rFonts w:ascii="Arial" w:eastAsia="Times New Roman" w:hAnsi="Arial" w:cs="Arial"/>
          <w:color w:val="222222"/>
          <w:sz w:val="16"/>
          <w:szCs w:val="16"/>
        </w:rPr>
      </w:pPr>
    </w:p>
    <w:p w:rsidR="00E661CC" w:rsidRPr="00E661CC" w:rsidRDefault="00E661CC"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p>
    <w:p w:rsidR="00E661CC" w:rsidRPr="003A2D7A" w:rsidRDefault="00E661CC"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r w:rsidRPr="00E661CC">
        <w:rPr>
          <w:rFonts w:ascii="Verdana" w:eastAsia="Times New Roman" w:hAnsi="Verdana" w:cs="Arial"/>
          <w:color w:val="222222"/>
          <w:sz w:val="16"/>
          <w:szCs w:val="16"/>
        </w:rPr>
        <w:t>Explain UAREA and its contents.</w:t>
      </w:r>
    </w:p>
    <w:p w:rsidR="003A2D7A" w:rsidRPr="00E661CC" w:rsidRDefault="003A2D7A" w:rsidP="003A2D7A">
      <w:pPr>
        <w:shd w:val="clear" w:color="auto" w:fill="FFFFFF"/>
        <w:spacing w:before="100" w:beforeAutospacing="1" w:after="100" w:afterAutospacing="1"/>
        <w:ind w:left="945"/>
        <w:rPr>
          <w:rFonts w:ascii="Arial" w:eastAsia="Times New Roman" w:hAnsi="Arial" w:cs="Arial"/>
          <w:color w:val="222222"/>
          <w:sz w:val="16"/>
          <w:szCs w:val="16"/>
        </w:rPr>
      </w:pPr>
      <w:proofErr w:type="spellStart"/>
      <w:r>
        <w:rPr>
          <w:rFonts w:ascii="Verdana" w:eastAsia="Times New Roman" w:hAnsi="Verdana" w:cs="Arial"/>
          <w:color w:val="222222"/>
          <w:sz w:val="16"/>
          <w:szCs w:val="16"/>
        </w:rPr>
        <w:t>Ans</w:t>
      </w:r>
      <w:proofErr w:type="spellEnd"/>
      <w:r>
        <w:rPr>
          <w:rFonts w:ascii="Verdana" w:eastAsia="Times New Roman" w:hAnsi="Verdana" w:cs="Arial"/>
          <w:color w:val="222222"/>
          <w:sz w:val="16"/>
          <w:szCs w:val="16"/>
        </w:rPr>
        <w:t xml:space="preserve">: </w:t>
      </w:r>
      <w:r>
        <w:rPr>
          <w:rFonts w:ascii="Arial" w:hAnsi="Arial" w:cs="Arial"/>
          <w:color w:val="212529"/>
          <w:shd w:val="clear" w:color="auto" w:fill="FFFFFF"/>
        </w:rPr>
        <w:t xml:space="preserve">In addition to the text, data, and stack segments, the operating system also maintains for each process a region called the u area (user area). The u area contains information specific to the process (e.g., open files, current directory, signal actions, accounting information) and a system stack segment for process use. If the process makes a system call (e.g., the system </w:t>
      </w:r>
      <w:proofErr w:type="gramStart"/>
      <w:r>
        <w:rPr>
          <w:rFonts w:ascii="Arial" w:hAnsi="Arial" w:cs="Arial"/>
          <w:color w:val="212529"/>
          <w:shd w:val="clear" w:color="auto" w:fill="FFFFFF"/>
        </w:rPr>
        <w:t>call</w:t>
      </w:r>
      <w:proofErr w:type="gramEnd"/>
      <w:r>
        <w:rPr>
          <w:rFonts w:ascii="Arial" w:hAnsi="Arial" w:cs="Arial"/>
          <w:color w:val="212529"/>
          <w:shd w:val="clear" w:color="auto" w:fill="FFFFFF"/>
        </w:rPr>
        <w:t xml:space="preserve"> to write in the function main in Program 1.1), the stack frame information for the system call is stored in the system stack segment. Again, this information is kept by the operating system in an area that the process does not normally have access to. Thus, if this information is needed, the process must use special system calls to access it. Like the process itself, the contents of the u area for the process are paged in and out by the operating system.</w:t>
      </w:r>
    </w:p>
    <w:p w:rsidR="00296901" w:rsidRDefault="00E661CC" w:rsidP="00296901">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r w:rsidRPr="00E661CC">
        <w:rPr>
          <w:rFonts w:ascii="Verdana" w:eastAsia="Times New Roman" w:hAnsi="Verdana" w:cs="Arial"/>
          <w:color w:val="222222"/>
          <w:sz w:val="16"/>
          <w:szCs w:val="16"/>
        </w:rPr>
        <w:t>Explain the use of the File Table and its contents.</w:t>
      </w:r>
    </w:p>
    <w:p w:rsidR="00296901" w:rsidRPr="00296901" w:rsidRDefault="00296901" w:rsidP="00296901">
      <w:pPr>
        <w:shd w:val="clear" w:color="auto" w:fill="FFFFFF"/>
        <w:spacing w:before="100" w:beforeAutospacing="1" w:after="100" w:afterAutospacing="1"/>
        <w:ind w:left="945"/>
        <w:rPr>
          <w:rFonts w:ascii="Arial" w:eastAsia="Times New Roman" w:hAnsi="Arial" w:cs="Arial"/>
          <w:color w:val="222222"/>
          <w:sz w:val="16"/>
          <w:szCs w:val="16"/>
        </w:rPr>
      </w:pPr>
      <w:r>
        <w:rPr>
          <w:rFonts w:ascii="Arial" w:eastAsia="Times New Roman" w:hAnsi="Arial" w:cs="Arial"/>
          <w:color w:val="222222"/>
          <w:sz w:val="16"/>
          <w:szCs w:val="16"/>
        </w:rPr>
        <w:t>Ans:</w:t>
      </w:r>
      <w:r w:rsidRPr="00296901">
        <w:rPr>
          <w:rFonts w:ascii="Arial" w:eastAsia="Times New Roman" w:hAnsi="Arial" w:cs="Arial"/>
          <w:color w:val="202124"/>
          <w:sz w:val="24"/>
          <w:szCs w:val="24"/>
          <w:lang w:val="en"/>
        </w:rPr>
        <w:t>In the traditional implementation of Unix, file descriptors index into a per-process file descriptor table maintained by the kernel, that in turn indexes into </w:t>
      </w:r>
      <w:r w:rsidRPr="00296901">
        <w:rPr>
          <w:rFonts w:ascii="Arial" w:eastAsia="Times New Roman" w:hAnsi="Arial" w:cs="Arial"/>
          <w:b/>
          <w:bCs/>
          <w:color w:val="202124"/>
          <w:sz w:val="24"/>
          <w:szCs w:val="24"/>
          <w:lang w:val="en"/>
        </w:rPr>
        <w:t>a system-wide table of files opened by all processes</w:t>
      </w:r>
      <w:r w:rsidRPr="00296901">
        <w:rPr>
          <w:rFonts w:ascii="Arial" w:eastAsia="Times New Roman" w:hAnsi="Arial" w:cs="Arial"/>
          <w:color w:val="202124"/>
          <w:sz w:val="24"/>
          <w:szCs w:val="24"/>
          <w:lang w:val="en"/>
        </w:rPr>
        <w:t>, called the file table.</w:t>
      </w:r>
    </w:p>
    <w:p w:rsidR="00296901" w:rsidRPr="00E661CC" w:rsidRDefault="00296901"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p>
    <w:p w:rsidR="00E661CC" w:rsidRPr="002E00FF" w:rsidRDefault="00E661CC"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r w:rsidRPr="00E661CC">
        <w:rPr>
          <w:rFonts w:ascii="Verdana" w:eastAsia="Times New Roman" w:hAnsi="Verdana" w:cs="Arial"/>
          <w:color w:val="222222"/>
          <w:sz w:val="16"/>
          <w:szCs w:val="16"/>
        </w:rPr>
        <w:t xml:space="preserve">Explain the use of </w:t>
      </w:r>
      <w:proofErr w:type="spellStart"/>
      <w:r w:rsidRPr="00E661CC">
        <w:rPr>
          <w:rFonts w:ascii="Verdana" w:eastAsia="Times New Roman" w:hAnsi="Verdana" w:cs="Arial"/>
          <w:color w:val="222222"/>
          <w:sz w:val="16"/>
          <w:szCs w:val="16"/>
        </w:rPr>
        <w:t>InCore</w:t>
      </w:r>
      <w:proofErr w:type="spellEnd"/>
      <w:r w:rsidRPr="00E661CC">
        <w:rPr>
          <w:rFonts w:ascii="Verdana" w:eastAsia="Times New Roman" w:hAnsi="Verdana" w:cs="Arial"/>
          <w:color w:val="222222"/>
          <w:sz w:val="16"/>
          <w:szCs w:val="16"/>
        </w:rPr>
        <w:t xml:space="preserve"> </w:t>
      </w:r>
      <w:proofErr w:type="spellStart"/>
      <w:r w:rsidRPr="00E661CC">
        <w:rPr>
          <w:rFonts w:ascii="Verdana" w:eastAsia="Times New Roman" w:hAnsi="Verdana" w:cs="Arial"/>
          <w:color w:val="222222"/>
          <w:sz w:val="16"/>
          <w:szCs w:val="16"/>
        </w:rPr>
        <w:t>inode</w:t>
      </w:r>
      <w:proofErr w:type="spellEnd"/>
      <w:r w:rsidRPr="00E661CC">
        <w:rPr>
          <w:rFonts w:ascii="Verdana" w:eastAsia="Times New Roman" w:hAnsi="Verdana" w:cs="Arial"/>
          <w:color w:val="222222"/>
          <w:sz w:val="16"/>
          <w:szCs w:val="16"/>
        </w:rPr>
        <w:t xml:space="preserve"> Table and its use.</w:t>
      </w:r>
    </w:p>
    <w:p w:rsidR="002E00FF" w:rsidRPr="002E00FF" w:rsidRDefault="002E00FF" w:rsidP="002E00FF">
      <w:pPr>
        <w:shd w:val="clear" w:color="auto" w:fill="FFFFFF"/>
        <w:rPr>
          <w:rFonts w:ascii="Arial" w:eastAsia="Times New Roman" w:hAnsi="Arial" w:cs="Arial"/>
          <w:color w:val="202124"/>
          <w:sz w:val="24"/>
          <w:szCs w:val="24"/>
        </w:rPr>
      </w:pPr>
      <w:proofErr w:type="spellStart"/>
      <w:proofErr w:type="gramStart"/>
      <w:r>
        <w:rPr>
          <w:rFonts w:ascii="Verdana" w:eastAsia="Times New Roman" w:hAnsi="Verdana" w:cs="Arial"/>
          <w:color w:val="222222"/>
          <w:sz w:val="16"/>
          <w:szCs w:val="16"/>
        </w:rPr>
        <w:t>Ans</w:t>
      </w:r>
      <w:proofErr w:type="spellEnd"/>
      <w:r>
        <w:rPr>
          <w:rFonts w:ascii="Verdana" w:eastAsia="Times New Roman" w:hAnsi="Verdana" w:cs="Arial"/>
          <w:color w:val="222222"/>
          <w:sz w:val="16"/>
          <w:szCs w:val="16"/>
        </w:rPr>
        <w:t>:-</w:t>
      </w:r>
      <w:proofErr w:type="gramEnd"/>
      <w:r w:rsidRPr="002E00FF">
        <w:rPr>
          <w:rFonts w:ascii="Arial" w:hAnsi="Arial" w:cs="Arial"/>
          <w:color w:val="202124"/>
        </w:rPr>
        <w:t xml:space="preserve"> </w:t>
      </w:r>
      <w:r w:rsidRPr="002E00FF">
        <w:rPr>
          <w:rFonts w:ascii="Arial" w:eastAsia="Times New Roman" w:hAnsi="Arial" w:cs="Arial"/>
          <w:color w:val="202124"/>
          <w:sz w:val="24"/>
          <w:szCs w:val="24"/>
        </w:rPr>
        <w:t xml:space="preserve">What is </w:t>
      </w:r>
      <w:proofErr w:type="spellStart"/>
      <w:r w:rsidRPr="002E00FF">
        <w:rPr>
          <w:rFonts w:ascii="Arial" w:eastAsia="Times New Roman" w:hAnsi="Arial" w:cs="Arial"/>
          <w:color w:val="202124"/>
          <w:sz w:val="24"/>
          <w:szCs w:val="24"/>
        </w:rPr>
        <w:t>incore</w:t>
      </w:r>
      <w:proofErr w:type="spellEnd"/>
      <w:r w:rsidRPr="002E00FF">
        <w:rPr>
          <w:rFonts w:ascii="Arial" w:eastAsia="Times New Roman" w:hAnsi="Arial" w:cs="Arial"/>
          <w:color w:val="202124"/>
          <w:sz w:val="24"/>
          <w:szCs w:val="24"/>
        </w:rPr>
        <w:t xml:space="preserve"> </w:t>
      </w:r>
      <w:proofErr w:type="spellStart"/>
      <w:r w:rsidRPr="002E00FF">
        <w:rPr>
          <w:rFonts w:ascii="Arial" w:eastAsia="Times New Roman" w:hAnsi="Arial" w:cs="Arial"/>
          <w:color w:val="202124"/>
          <w:sz w:val="24"/>
          <w:szCs w:val="24"/>
        </w:rPr>
        <w:t>inode</w:t>
      </w:r>
      <w:proofErr w:type="spellEnd"/>
      <w:r w:rsidRPr="002E00FF">
        <w:rPr>
          <w:rFonts w:ascii="Arial" w:eastAsia="Times New Roman" w:hAnsi="Arial" w:cs="Arial"/>
          <w:color w:val="202124"/>
          <w:sz w:val="24"/>
          <w:szCs w:val="24"/>
        </w:rPr>
        <w:t xml:space="preserve"> table?</w:t>
      </w:r>
    </w:p>
    <w:p w:rsidR="002E00FF" w:rsidRPr="002E00FF" w:rsidRDefault="002E00FF" w:rsidP="002E00FF">
      <w:pPr>
        <w:shd w:val="clear" w:color="auto" w:fill="FFFFFF"/>
        <w:rPr>
          <w:rFonts w:ascii="Arial" w:eastAsia="Times New Roman" w:hAnsi="Arial" w:cs="Arial"/>
          <w:color w:val="202124"/>
          <w:sz w:val="27"/>
          <w:szCs w:val="27"/>
        </w:rPr>
      </w:pPr>
      <w:r w:rsidRPr="002E00FF">
        <w:rPr>
          <w:rFonts w:ascii="Arial" w:eastAsia="Times New Roman" w:hAnsi="Arial" w:cs="Arial"/>
          <w:color w:val="202124"/>
          <w:sz w:val="24"/>
          <w:szCs w:val="24"/>
          <w:lang w:val="en"/>
        </w:rPr>
        <w:t xml:space="preserve">In - core </w:t>
      </w:r>
      <w:proofErr w:type="spellStart"/>
      <w:r w:rsidRPr="002E00FF">
        <w:rPr>
          <w:rFonts w:ascii="Arial" w:eastAsia="Times New Roman" w:hAnsi="Arial" w:cs="Arial"/>
          <w:color w:val="202124"/>
          <w:sz w:val="24"/>
          <w:szCs w:val="24"/>
          <w:lang w:val="en"/>
        </w:rPr>
        <w:t>inode</w:t>
      </w:r>
      <w:proofErr w:type="spellEnd"/>
      <w:r w:rsidRPr="002E00FF">
        <w:rPr>
          <w:rFonts w:ascii="Arial" w:eastAsia="Times New Roman" w:hAnsi="Arial" w:cs="Arial"/>
          <w:color w:val="202124"/>
          <w:sz w:val="24"/>
          <w:szCs w:val="24"/>
          <w:lang w:val="en"/>
        </w:rPr>
        <w:t xml:space="preserve"> refers to </w:t>
      </w:r>
      <w:proofErr w:type="spellStart"/>
      <w:r w:rsidRPr="002E00FF">
        <w:rPr>
          <w:rFonts w:ascii="Arial" w:eastAsia="Times New Roman" w:hAnsi="Arial" w:cs="Arial"/>
          <w:b/>
          <w:bCs/>
          <w:color w:val="202124"/>
          <w:sz w:val="24"/>
          <w:szCs w:val="24"/>
          <w:lang w:val="en"/>
        </w:rPr>
        <w:t>inode</w:t>
      </w:r>
      <w:proofErr w:type="spellEnd"/>
      <w:r w:rsidRPr="002E00FF">
        <w:rPr>
          <w:rFonts w:ascii="Arial" w:eastAsia="Times New Roman" w:hAnsi="Arial" w:cs="Arial"/>
          <w:b/>
          <w:bCs/>
          <w:color w:val="202124"/>
          <w:sz w:val="24"/>
          <w:szCs w:val="24"/>
          <w:lang w:val="en"/>
        </w:rPr>
        <w:t xml:space="preserve"> which is present in the main memory</w:t>
      </w:r>
      <w:r w:rsidRPr="002E00FF">
        <w:rPr>
          <w:rFonts w:ascii="Arial" w:eastAsia="Times New Roman" w:hAnsi="Arial" w:cs="Arial"/>
          <w:color w:val="202124"/>
          <w:sz w:val="24"/>
          <w:szCs w:val="24"/>
          <w:lang w:val="en"/>
        </w:rPr>
        <w:t xml:space="preserve">. The kernel uses it whenever a process wants to manipulate a file in the secondary </w:t>
      </w:r>
      <w:proofErr w:type="spellStart"/>
      <w:proofErr w:type="gramStart"/>
      <w:r w:rsidRPr="002E00FF">
        <w:rPr>
          <w:rFonts w:ascii="Arial" w:eastAsia="Times New Roman" w:hAnsi="Arial" w:cs="Arial"/>
          <w:color w:val="202124"/>
          <w:sz w:val="24"/>
          <w:szCs w:val="24"/>
          <w:lang w:val="en"/>
        </w:rPr>
        <w:t>memory.It</w:t>
      </w:r>
      <w:proofErr w:type="spellEnd"/>
      <w:proofErr w:type="gramEnd"/>
      <w:r w:rsidRPr="002E00FF">
        <w:rPr>
          <w:rFonts w:ascii="Arial" w:eastAsia="Times New Roman" w:hAnsi="Arial" w:cs="Arial"/>
          <w:color w:val="202124"/>
          <w:sz w:val="24"/>
          <w:szCs w:val="24"/>
          <w:lang w:val="en"/>
        </w:rPr>
        <w:t xml:space="preserve"> is a dynamic entity. On- disk </w:t>
      </w:r>
      <w:proofErr w:type="spellStart"/>
      <w:r w:rsidRPr="002E00FF">
        <w:rPr>
          <w:rFonts w:ascii="Arial" w:eastAsia="Times New Roman" w:hAnsi="Arial" w:cs="Arial"/>
          <w:color w:val="202124"/>
          <w:sz w:val="24"/>
          <w:szCs w:val="24"/>
          <w:lang w:val="en"/>
        </w:rPr>
        <w:t>inode</w:t>
      </w:r>
      <w:proofErr w:type="spellEnd"/>
      <w:r w:rsidRPr="002E00FF">
        <w:rPr>
          <w:rFonts w:ascii="Arial" w:eastAsia="Times New Roman" w:hAnsi="Arial" w:cs="Arial"/>
          <w:color w:val="202124"/>
          <w:sz w:val="24"/>
          <w:szCs w:val="24"/>
          <w:lang w:val="en"/>
        </w:rPr>
        <w:t xml:space="preserve"> is a static entity &amp; is present only in the Secondary memory. HTH.</w:t>
      </w:r>
    </w:p>
    <w:p w:rsidR="002E00FF" w:rsidRDefault="002E00FF" w:rsidP="002E00FF">
      <w:pPr>
        <w:shd w:val="clear" w:color="auto" w:fill="FFFFFF"/>
        <w:spacing w:before="100" w:beforeAutospacing="1" w:after="100" w:afterAutospacing="1"/>
        <w:rPr>
          <w:rFonts w:ascii="Arial" w:eastAsia="Times New Roman" w:hAnsi="Arial" w:cs="Arial"/>
          <w:color w:val="222222"/>
          <w:sz w:val="16"/>
          <w:szCs w:val="16"/>
        </w:rPr>
      </w:pPr>
      <w:r>
        <w:rPr>
          <w:rFonts w:ascii="Arial" w:eastAsia="Times New Roman" w:hAnsi="Arial" w:cs="Arial"/>
          <w:color w:val="222222"/>
          <w:sz w:val="16"/>
          <w:szCs w:val="16"/>
        </w:rPr>
        <w:lastRenderedPageBreak/>
        <w:t xml:space="preserve">Use of </w:t>
      </w:r>
      <w:proofErr w:type="spellStart"/>
      <w:r>
        <w:rPr>
          <w:rFonts w:ascii="Arial" w:eastAsia="Times New Roman" w:hAnsi="Arial" w:cs="Arial"/>
          <w:color w:val="222222"/>
          <w:sz w:val="16"/>
          <w:szCs w:val="16"/>
        </w:rPr>
        <w:t>Incore</w:t>
      </w:r>
      <w:proofErr w:type="spellEnd"/>
      <w:r>
        <w:rPr>
          <w:rFonts w:ascii="Arial" w:eastAsia="Times New Roman" w:hAnsi="Arial" w:cs="Arial"/>
          <w:color w:val="222222"/>
          <w:sz w:val="16"/>
          <w:szCs w:val="16"/>
        </w:rPr>
        <w:t xml:space="preserve"> </w:t>
      </w:r>
      <w:proofErr w:type="spellStart"/>
      <w:r>
        <w:rPr>
          <w:rFonts w:ascii="Arial" w:eastAsia="Times New Roman" w:hAnsi="Arial" w:cs="Arial"/>
          <w:color w:val="222222"/>
          <w:sz w:val="16"/>
          <w:szCs w:val="16"/>
        </w:rPr>
        <w:t>inode</w:t>
      </w:r>
      <w:proofErr w:type="spellEnd"/>
      <w:r>
        <w:rPr>
          <w:rFonts w:ascii="Arial" w:eastAsia="Times New Roman" w:hAnsi="Arial" w:cs="Arial"/>
          <w:color w:val="222222"/>
          <w:sz w:val="16"/>
          <w:szCs w:val="16"/>
        </w:rPr>
        <w:t xml:space="preserve"> table:</w:t>
      </w:r>
    </w:p>
    <w:p w:rsidR="00722206" w:rsidRPr="00E661CC" w:rsidRDefault="00722206" w:rsidP="002E00FF">
      <w:pPr>
        <w:shd w:val="clear" w:color="auto" w:fill="FFFFFF"/>
        <w:spacing w:before="100" w:beforeAutospacing="1" w:after="100" w:afterAutospacing="1"/>
        <w:rPr>
          <w:rFonts w:ascii="Arial" w:eastAsia="Times New Roman" w:hAnsi="Arial" w:cs="Arial"/>
          <w:color w:val="222222"/>
          <w:sz w:val="16"/>
          <w:szCs w:val="16"/>
        </w:rPr>
      </w:pPr>
      <w:r>
        <w:rPr>
          <w:rFonts w:ascii="Arial" w:hAnsi="Arial" w:cs="Arial"/>
          <w:color w:val="202124"/>
          <w:shd w:val="clear" w:color="auto" w:fill="FFFFFF"/>
        </w:rPr>
        <w:t xml:space="preserve">An </w:t>
      </w:r>
      <w:proofErr w:type="spellStart"/>
      <w:r>
        <w:rPr>
          <w:rFonts w:ascii="Arial" w:hAnsi="Arial" w:cs="Arial"/>
          <w:color w:val="202124"/>
          <w:shd w:val="clear" w:color="auto" w:fill="FFFFFF"/>
        </w:rPr>
        <w:t>inode</w:t>
      </w:r>
      <w:proofErr w:type="spellEnd"/>
      <w:r>
        <w:rPr>
          <w:rFonts w:ascii="Arial" w:hAnsi="Arial" w:cs="Arial"/>
          <w:color w:val="202124"/>
          <w:shd w:val="clear" w:color="auto" w:fill="FFFFFF"/>
        </w:rPr>
        <w:t xml:space="preserve"> is the basis of a Linux file system. It </w:t>
      </w:r>
      <w:r>
        <w:rPr>
          <w:rFonts w:ascii="Arial" w:hAnsi="Arial" w:cs="Arial"/>
          <w:b/>
          <w:bCs/>
          <w:color w:val="202124"/>
          <w:shd w:val="clear" w:color="auto" w:fill="FFFFFF"/>
        </w:rPr>
        <w:t>manages file and directory metadata</w:t>
      </w:r>
      <w:r>
        <w:rPr>
          <w:rFonts w:ascii="Arial" w:hAnsi="Arial" w:cs="Arial"/>
          <w:color w:val="202124"/>
          <w:shd w:val="clear" w:color="auto" w:fill="FFFFFF"/>
        </w:rPr>
        <w:t xml:space="preserve"> and is essential for the functioning of a file system. The </w:t>
      </w:r>
      <w:proofErr w:type="spellStart"/>
      <w:r>
        <w:rPr>
          <w:rFonts w:ascii="Arial" w:hAnsi="Arial" w:cs="Arial"/>
          <w:color w:val="202124"/>
          <w:shd w:val="clear" w:color="auto" w:fill="FFFFFF"/>
        </w:rPr>
        <w:t>inode</w:t>
      </w:r>
      <w:proofErr w:type="spellEnd"/>
      <w:r>
        <w:rPr>
          <w:rFonts w:ascii="Arial" w:hAnsi="Arial" w:cs="Arial"/>
          <w:color w:val="202124"/>
          <w:shd w:val="clear" w:color="auto" w:fill="FFFFFF"/>
        </w:rPr>
        <w:t xml:space="preserve"> is required to check the file system object locations, modification dates, size, and other relevant information</w:t>
      </w:r>
    </w:p>
    <w:p w:rsidR="00E661CC" w:rsidRPr="00722206" w:rsidRDefault="00E661CC"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r w:rsidRPr="00E661CC">
        <w:rPr>
          <w:rFonts w:ascii="Verdana" w:eastAsia="Times New Roman" w:hAnsi="Verdana" w:cs="Arial"/>
          <w:color w:val="222222"/>
          <w:sz w:val="16"/>
          <w:szCs w:val="16"/>
        </w:rPr>
        <w:t xml:space="preserve">What is mean by </w:t>
      </w:r>
      <w:proofErr w:type="spellStart"/>
      <w:r w:rsidRPr="00E661CC">
        <w:rPr>
          <w:rFonts w:ascii="Verdana" w:eastAsia="Times New Roman" w:hAnsi="Verdana" w:cs="Arial"/>
          <w:color w:val="222222"/>
          <w:sz w:val="16"/>
          <w:szCs w:val="16"/>
        </w:rPr>
        <w:t>inode</w:t>
      </w:r>
      <w:proofErr w:type="spellEnd"/>
      <w:r w:rsidRPr="00E661CC">
        <w:rPr>
          <w:rFonts w:ascii="Verdana" w:eastAsia="Times New Roman" w:hAnsi="Verdana" w:cs="Arial"/>
          <w:color w:val="222222"/>
          <w:sz w:val="16"/>
          <w:szCs w:val="16"/>
        </w:rPr>
        <w:t>?</w:t>
      </w:r>
    </w:p>
    <w:p w:rsidR="00722206" w:rsidRPr="00722206" w:rsidRDefault="00722206" w:rsidP="00722206">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Verdana" w:hAnsi="Verdana" w:cs="Arial"/>
          <w:color w:val="222222"/>
          <w:sz w:val="16"/>
          <w:szCs w:val="16"/>
        </w:rPr>
        <w:t>Ans</w:t>
      </w:r>
      <w:proofErr w:type="spellEnd"/>
      <w:r>
        <w:rPr>
          <w:rFonts w:ascii="Verdana" w:hAnsi="Verdana" w:cs="Arial"/>
          <w:color w:val="222222"/>
          <w:sz w:val="16"/>
          <w:szCs w:val="16"/>
        </w:rPr>
        <w:t>:-</w:t>
      </w:r>
      <w:r w:rsidRPr="00722206">
        <w:rPr>
          <w:rFonts w:ascii="Arial" w:hAnsi="Arial" w:cs="Arial"/>
          <w:color w:val="202122"/>
          <w:sz w:val="21"/>
          <w:szCs w:val="21"/>
        </w:rPr>
        <w:t xml:space="preserve"> The </w:t>
      </w:r>
      <w:proofErr w:type="spellStart"/>
      <w:r w:rsidRPr="00722206">
        <w:rPr>
          <w:rFonts w:ascii="Arial" w:hAnsi="Arial" w:cs="Arial"/>
          <w:b/>
          <w:bCs/>
          <w:color w:val="202122"/>
          <w:sz w:val="21"/>
          <w:szCs w:val="21"/>
        </w:rPr>
        <w:t>inode</w:t>
      </w:r>
      <w:proofErr w:type="spellEnd"/>
      <w:r w:rsidRPr="00722206">
        <w:rPr>
          <w:rFonts w:ascii="Arial" w:hAnsi="Arial" w:cs="Arial"/>
          <w:color w:val="202122"/>
          <w:sz w:val="21"/>
          <w:szCs w:val="21"/>
        </w:rPr>
        <w:t> (index node) is a </w:t>
      </w:r>
      <w:r w:rsidRPr="00722206">
        <w:rPr>
          <w:rFonts w:ascii="Arial" w:hAnsi="Arial" w:cs="Arial"/>
          <w:color w:val="0645AD"/>
          <w:sz w:val="21"/>
          <w:szCs w:val="21"/>
          <w:u w:val="single"/>
        </w:rPr>
        <w:t>data structure</w:t>
      </w:r>
      <w:r w:rsidRPr="00722206">
        <w:rPr>
          <w:rFonts w:ascii="Arial" w:hAnsi="Arial" w:cs="Arial"/>
          <w:color w:val="202122"/>
          <w:sz w:val="21"/>
          <w:szCs w:val="21"/>
        </w:rPr>
        <w:t> in a </w:t>
      </w:r>
      <w:hyperlink r:id="rId8" w:tooltip="Unix filesystem" w:history="1">
        <w:r w:rsidRPr="00722206">
          <w:rPr>
            <w:rFonts w:ascii="Arial" w:hAnsi="Arial" w:cs="Arial"/>
            <w:color w:val="0645AD"/>
            <w:sz w:val="21"/>
            <w:szCs w:val="21"/>
            <w:u w:val="single"/>
          </w:rPr>
          <w:t>Unix-style file system</w:t>
        </w:r>
      </w:hyperlink>
      <w:r w:rsidRPr="00722206">
        <w:rPr>
          <w:rFonts w:ascii="Arial" w:hAnsi="Arial" w:cs="Arial"/>
          <w:color w:val="202122"/>
          <w:sz w:val="21"/>
          <w:szCs w:val="21"/>
        </w:rPr>
        <w:t> that describes a </w:t>
      </w:r>
      <w:hyperlink r:id="rId9" w:tooltip="File system" w:history="1">
        <w:r w:rsidRPr="00722206">
          <w:rPr>
            <w:rFonts w:ascii="Arial" w:hAnsi="Arial" w:cs="Arial"/>
            <w:color w:val="0645AD"/>
            <w:sz w:val="21"/>
            <w:szCs w:val="21"/>
            <w:u w:val="single"/>
          </w:rPr>
          <w:t>file-system</w:t>
        </w:r>
      </w:hyperlink>
      <w:r w:rsidRPr="00722206">
        <w:rPr>
          <w:rFonts w:ascii="Arial" w:hAnsi="Arial" w:cs="Arial"/>
          <w:color w:val="202122"/>
          <w:sz w:val="21"/>
          <w:szCs w:val="21"/>
        </w:rPr>
        <w:t> object such as a </w:t>
      </w:r>
      <w:hyperlink r:id="rId10" w:tooltip="Computer file" w:history="1">
        <w:r w:rsidRPr="00722206">
          <w:rPr>
            <w:rFonts w:ascii="Arial" w:hAnsi="Arial" w:cs="Arial"/>
            <w:color w:val="0645AD"/>
            <w:sz w:val="21"/>
            <w:szCs w:val="21"/>
            <w:u w:val="single"/>
          </w:rPr>
          <w:t>file</w:t>
        </w:r>
      </w:hyperlink>
      <w:r w:rsidRPr="00722206">
        <w:rPr>
          <w:rFonts w:ascii="Arial" w:hAnsi="Arial" w:cs="Arial"/>
          <w:color w:val="202122"/>
          <w:sz w:val="21"/>
          <w:szCs w:val="21"/>
        </w:rPr>
        <w:t> or a </w:t>
      </w:r>
      <w:hyperlink r:id="rId11" w:tooltip="Directory (computing)" w:history="1">
        <w:r w:rsidRPr="00722206">
          <w:rPr>
            <w:rFonts w:ascii="Arial" w:hAnsi="Arial" w:cs="Arial"/>
            <w:color w:val="0645AD"/>
            <w:sz w:val="21"/>
            <w:szCs w:val="21"/>
            <w:u w:val="single"/>
          </w:rPr>
          <w:t>directory</w:t>
        </w:r>
      </w:hyperlink>
      <w:r w:rsidRPr="00722206">
        <w:rPr>
          <w:rFonts w:ascii="Arial" w:hAnsi="Arial" w:cs="Arial"/>
          <w:color w:val="202122"/>
          <w:sz w:val="21"/>
          <w:szCs w:val="21"/>
        </w:rPr>
        <w:t xml:space="preserve">. Each </w:t>
      </w:r>
      <w:proofErr w:type="spellStart"/>
      <w:r w:rsidRPr="00722206">
        <w:rPr>
          <w:rFonts w:ascii="Arial" w:hAnsi="Arial" w:cs="Arial"/>
          <w:color w:val="202122"/>
          <w:sz w:val="21"/>
          <w:szCs w:val="21"/>
        </w:rPr>
        <w:t>inode</w:t>
      </w:r>
      <w:proofErr w:type="spellEnd"/>
      <w:r w:rsidRPr="00722206">
        <w:rPr>
          <w:rFonts w:ascii="Arial" w:hAnsi="Arial" w:cs="Arial"/>
          <w:color w:val="202122"/>
          <w:sz w:val="21"/>
          <w:szCs w:val="21"/>
        </w:rPr>
        <w:t xml:space="preserve"> stores the attributes and disk block locations of the object's data.</w:t>
      </w:r>
      <w:hyperlink r:id="rId12" w:anchor="cite_note-1" w:history="1">
        <w:r w:rsidRPr="00722206">
          <w:rPr>
            <w:rFonts w:ascii="Arial" w:hAnsi="Arial" w:cs="Arial"/>
            <w:color w:val="0645AD"/>
            <w:sz w:val="17"/>
            <w:szCs w:val="17"/>
            <w:u w:val="single"/>
            <w:vertAlign w:val="superscript"/>
          </w:rPr>
          <w:t>[1]</w:t>
        </w:r>
      </w:hyperlink>
      <w:r w:rsidRPr="00722206">
        <w:rPr>
          <w:rFonts w:ascii="Arial" w:hAnsi="Arial" w:cs="Arial"/>
          <w:color w:val="202122"/>
          <w:sz w:val="21"/>
          <w:szCs w:val="21"/>
        </w:rPr>
        <w:t> File-system object attributes may include </w:t>
      </w:r>
      <w:hyperlink r:id="rId13" w:tooltip="Metadata" w:history="1">
        <w:r w:rsidRPr="00722206">
          <w:rPr>
            <w:rFonts w:ascii="Arial" w:hAnsi="Arial" w:cs="Arial"/>
            <w:color w:val="0645AD"/>
            <w:sz w:val="21"/>
            <w:szCs w:val="21"/>
            <w:u w:val="single"/>
          </w:rPr>
          <w:t>metadata</w:t>
        </w:r>
      </w:hyperlink>
      <w:r w:rsidRPr="00722206">
        <w:rPr>
          <w:rFonts w:ascii="Arial" w:hAnsi="Arial" w:cs="Arial"/>
          <w:color w:val="202122"/>
          <w:sz w:val="21"/>
          <w:szCs w:val="21"/>
        </w:rPr>
        <w:t> (times of last change,</w:t>
      </w:r>
      <w:hyperlink r:id="rId14" w:anchor="cite_note-2" w:history="1">
        <w:r w:rsidRPr="00722206">
          <w:rPr>
            <w:rFonts w:ascii="Arial" w:hAnsi="Arial" w:cs="Arial"/>
            <w:color w:val="0645AD"/>
            <w:sz w:val="17"/>
            <w:szCs w:val="17"/>
            <w:u w:val="single"/>
            <w:vertAlign w:val="superscript"/>
          </w:rPr>
          <w:t>[2]</w:t>
        </w:r>
      </w:hyperlink>
      <w:r w:rsidRPr="00722206">
        <w:rPr>
          <w:rFonts w:ascii="Arial" w:hAnsi="Arial" w:cs="Arial"/>
          <w:color w:val="202122"/>
          <w:sz w:val="21"/>
          <w:szCs w:val="21"/>
        </w:rPr>
        <w:t> access, modification), as well as owner and </w:t>
      </w:r>
      <w:hyperlink r:id="rId15" w:tooltip="File system permissions" w:history="1">
        <w:r w:rsidRPr="00722206">
          <w:rPr>
            <w:rFonts w:ascii="Arial" w:hAnsi="Arial" w:cs="Arial"/>
            <w:color w:val="0645AD"/>
            <w:sz w:val="21"/>
            <w:szCs w:val="21"/>
            <w:u w:val="single"/>
          </w:rPr>
          <w:t>permission</w:t>
        </w:r>
      </w:hyperlink>
      <w:r w:rsidRPr="00722206">
        <w:rPr>
          <w:rFonts w:ascii="Arial" w:hAnsi="Arial" w:cs="Arial"/>
          <w:color w:val="202122"/>
          <w:sz w:val="21"/>
          <w:szCs w:val="21"/>
        </w:rPr>
        <w:t> data.</w:t>
      </w:r>
      <w:hyperlink r:id="rId16" w:anchor="cite_note-3" w:history="1">
        <w:r w:rsidRPr="00722206">
          <w:rPr>
            <w:rFonts w:ascii="Arial" w:hAnsi="Arial" w:cs="Arial"/>
            <w:color w:val="0645AD"/>
            <w:sz w:val="17"/>
            <w:szCs w:val="17"/>
            <w:u w:val="single"/>
            <w:vertAlign w:val="superscript"/>
          </w:rPr>
          <w:t>[3]</w:t>
        </w:r>
      </w:hyperlink>
    </w:p>
    <w:p w:rsidR="00722206" w:rsidRPr="00722206" w:rsidRDefault="00722206" w:rsidP="00722206">
      <w:pPr>
        <w:shd w:val="clear" w:color="auto" w:fill="FFFFFF"/>
        <w:spacing w:before="120" w:after="120"/>
        <w:rPr>
          <w:rFonts w:ascii="Arial" w:eastAsia="Times New Roman" w:hAnsi="Arial" w:cs="Arial"/>
          <w:color w:val="202122"/>
          <w:sz w:val="21"/>
          <w:szCs w:val="21"/>
        </w:rPr>
      </w:pPr>
      <w:r w:rsidRPr="00722206">
        <w:rPr>
          <w:rFonts w:ascii="Arial" w:eastAsia="Times New Roman" w:hAnsi="Arial" w:cs="Arial"/>
          <w:color w:val="202122"/>
          <w:sz w:val="21"/>
          <w:szCs w:val="21"/>
        </w:rPr>
        <w:t xml:space="preserve">A directory is a list of </w:t>
      </w:r>
      <w:proofErr w:type="spellStart"/>
      <w:r w:rsidRPr="00722206">
        <w:rPr>
          <w:rFonts w:ascii="Arial" w:eastAsia="Times New Roman" w:hAnsi="Arial" w:cs="Arial"/>
          <w:color w:val="202122"/>
          <w:sz w:val="21"/>
          <w:szCs w:val="21"/>
        </w:rPr>
        <w:t>inodes</w:t>
      </w:r>
      <w:proofErr w:type="spellEnd"/>
      <w:r w:rsidRPr="00722206">
        <w:rPr>
          <w:rFonts w:ascii="Arial" w:eastAsia="Times New Roman" w:hAnsi="Arial" w:cs="Arial"/>
          <w:color w:val="202122"/>
          <w:sz w:val="21"/>
          <w:szCs w:val="21"/>
        </w:rPr>
        <w:t xml:space="preserve"> with their assigned names. The list includes an entry for itself, its parent, and each of its children.</w:t>
      </w:r>
    </w:p>
    <w:p w:rsidR="00722206" w:rsidRPr="00E661CC" w:rsidRDefault="00722206"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p>
    <w:p w:rsidR="00E661CC" w:rsidRPr="002E4818" w:rsidRDefault="00E661CC"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r w:rsidRPr="00E661CC">
        <w:rPr>
          <w:rFonts w:ascii="Verdana" w:eastAsia="Times New Roman" w:hAnsi="Verdana" w:cs="Arial"/>
          <w:color w:val="222222"/>
          <w:sz w:val="16"/>
          <w:szCs w:val="16"/>
        </w:rPr>
        <w:t>What are the contents of Superblock?</w:t>
      </w:r>
    </w:p>
    <w:p w:rsidR="002E4818" w:rsidRPr="00E661CC" w:rsidRDefault="002E4818"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proofErr w:type="spellStart"/>
      <w:proofErr w:type="gramStart"/>
      <w:r>
        <w:rPr>
          <w:rFonts w:ascii="Verdana" w:eastAsia="Times New Roman" w:hAnsi="Verdana" w:cs="Arial"/>
          <w:color w:val="222222"/>
          <w:sz w:val="16"/>
          <w:szCs w:val="16"/>
        </w:rPr>
        <w:t>Ans</w:t>
      </w:r>
      <w:proofErr w:type="spellEnd"/>
      <w:r>
        <w:rPr>
          <w:rFonts w:ascii="Verdana" w:eastAsia="Times New Roman" w:hAnsi="Verdana" w:cs="Arial"/>
          <w:color w:val="222222"/>
          <w:sz w:val="16"/>
          <w:szCs w:val="16"/>
        </w:rPr>
        <w:t>:-</w:t>
      </w:r>
      <w:proofErr w:type="gramEnd"/>
      <w:r w:rsidRPr="002E4818">
        <w:rPr>
          <w:rFonts w:ascii="Arial" w:hAnsi="Arial" w:cs="Arial"/>
          <w:color w:val="202124"/>
          <w:shd w:val="clear" w:color="auto" w:fill="FFFFFF"/>
        </w:rPr>
        <w:t xml:space="preserve"> </w:t>
      </w:r>
      <w:r>
        <w:rPr>
          <w:rFonts w:ascii="Arial" w:hAnsi="Arial" w:cs="Arial"/>
          <w:color w:val="202124"/>
          <w:shd w:val="clear" w:color="auto" w:fill="FFFFFF"/>
        </w:rPr>
        <w:t>The superblock contains </w:t>
      </w:r>
      <w:r>
        <w:rPr>
          <w:rFonts w:ascii="Arial" w:hAnsi="Arial" w:cs="Arial"/>
          <w:b/>
          <w:bCs/>
          <w:color w:val="202124"/>
          <w:shd w:val="clear" w:color="auto" w:fill="FFFFFF"/>
        </w:rPr>
        <w:t>information on the size of the file system, the number of </w:t>
      </w:r>
      <w:proofErr w:type="spellStart"/>
      <w:r>
        <w:rPr>
          <w:rStyle w:val="jpfdse"/>
          <w:rFonts w:ascii="Arial" w:hAnsi="Arial" w:cs="Arial"/>
          <w:b/>
          <w:bCs/>
          <w:color w:val="202124"/>
          <w:shd w:val="clear" w:color="auto" w:fill="FFFFFF"/>
        </w:rPr>
        <w:t>inodes</w:t>
      </w:r>
      <w:proofErr w:type="spellEnd"/>
      <w:r>
        <w:rPr>
          <w:rFonts w:ascii="Arial" w:hAnsi="Arial" w:cs="Arial"/>
          <w:b/>
          <w:bCs/>
          <w:color w:val="202124"/>
          <w:shd w:val="clear" w:color="auto" w:fill="FFFFFF"/>
        </w:rPr>
        <w:t xml:space="preserve">, the number of data blocks, the free and used </w:t>
      </w:r>
      <w:proofErr w:type="spellStart"/>
      <w:r>
        <w:rPr>
          <w:rFonts w:ascii="Arial" w:hAnsi="Arial" w:cs="Arial"/>
          <w:b/>
          <w:bCs/>
          <w:color w:val="202124"/>
          <w:shd w:val="clear" w:color="auto" w:fill="FFFFFF"/>
        </w:rPr>
        <w:t>inodes</w:t>
      </w:r>
      <w:proofErr w:type="spellEnd"/>
      <w:r>
        <w:rPr>
          <w:rFonts w:ascii="Arial" w:hAnsi="Arial" w:cs="Arial"/>
          <w:b/>
          <w:bCs/>
          <w:color w:val="202124"/>
          <w:shd w:val="clear" w:color="auto" w:fill="FFFFFF"/>
        </w:rPr>
        <w:t>, and the block size for the file system</w:t>
      </w:r>
      <w:r>
        <w:rPr>
          <w:rFonts w:ascii="Arial" w:hAnsi="Arial" w:cs="Arial"/>
          <w:color w:val="202124"/>
          <w:shd w:val="clear" w:color="auto" w:fill="FFFFFF"/>
        </w:rPr>
        <w:t>. The superblock is kept in memory and in multiple locations on disk for each file system.</w:t>
      </w:r>
    </w:p>
    <w:p w:rsidR="00E661CC" w:rsidRPr="002E4818" w:rsidRDefault="00E661CC"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r w:rsidRPr="00E661CC">
        <w:rPr>
          <w:rFonts w:ascii="Verdana" w:eastAsia="Times New Roman" w:hAnsi="Verdana" w:cs="Arial"/>
          <w:color w:val="222222"/>
          <w:sz w:val="16"/>
          <w:szCs w:val="16"/>
        </w:rPr>
        <w:t>What are the types of files?</w:t>
      </w:r>
    </w:p>
    <w:p w:rsidR="002E4818" w:rsidRPr="002E4818" w:rsidRDefault="002E4818"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proofErr w:type="spellStart"/>
      <w:proofErr w:type="gramStart"/>
      <w:r>
        <w:rPr>
          <w:rFonts w:ascii="Verdana" w:eastAsia="Times New Roman" w:hAnsi="Verdana" w:cs="Arial"/>
          <w:color w:val="222222"/>
          <w:sz w:val="16"/>
          <w:szCs w:val="16"/>
        </w:rPr>
        <w:t>Ans:There</w:t>
      </w:r>
      <w:proofErr w:type="spellEnd"/>
      <w:proofErr w:type="gramEnd"/>
      <w:r>
        <w:rPr>
          <w:rFonts w:ascii="Verdana" w:eastAsia="Times New Roman" w:hAnsi="Verdana" w:cs="Arial"/>
          <w:color w:val="222222"/>
          <w:sz w:val="16"/>
          <w:szCs w:val="16"/>
        </w:rPr>
        <w:t xml:space="preserve"> are 2 types of files 1. Regular File </w:t>
      </w:r>
    </w:p>
    <w:p w:rsidR="002E4818" w:rsidRPr="00E661CC" w:rsidRDefault="002E4818"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r>
        <w:rPr>
          <w:rFonts w:ascii="Verdana" w:eastAsia="Times New Roman" w:hAnsi="Verdana" w:cs="Arial"/>
          <w:color w:val="222222"/>
          <w:sz w:val="16"/>
          <w:szCs w:val="16"/>
        </w:rPr>
        <w:t xml:space="preserve">2. Special </w:t>
      </w:r>
      <w:proofErr w:type="gramStart"/>
      <w:r>
        <w:rPr>
          <w:rFonts w:ascii="Verdana" w:eastAsia="Times New Roman" w:hAnsi="Verdana" w:cs="Arial"/>
          <w:color w:val="222222"/>
          <w:sz w:val="16"/>
          <w:szCs w:val="16"/>
        </w:rPr>
        <w:t>File .</w:t>
      </w:r>
      <w:proofErr w:type="gramEnd"/>
    </w:p>
    <w:p w:rsidR="00E661CC" w:rsidRPr="00C31839" w:rsidRDefault="00E661CC"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r w:rsidRPr="00E661CC">
        <w:rPr>
          <w:rFonts w:ascii="Verdana" w:eastAsia="Times New Roman" w:hAnsi="Verdana" w:cs="Arial"/>
          <w:color w:val="222222"/>
          <w:sz w:val="16"/>
          <w:szCs w:val="16"/>
        </w:rPr>
        <w:t xml:space="preserve">What are the contents of the </w:t>
      </w:r>
      <w:proofErr w:type="spellStart"/>
      <w:r w:rsidRPr="00E661CC">
        <w:rPr>
          <w:rFonts w:ascii="Verdana" w:eastAsia="Times New Roman" w:hAnsi="Verdana" w:cs="Arial"/>
          <w:color w:val="222222"/>
          <w:sz w:val="16"/>
          <w:szCs w:val="16"/>
        </w:rPr>
        <w:t>inode</w:t>
      </w:r>
      <w:proofErr w:type="spellEnd"/>
      <w:r w:rsidRPr="00E661CC">
        <w:rPr>
          <w:rFonts w:ascii="Verdana" w:eastAsia="Times New Roman" w:hAnsi="Verdana" w:cs="Arial"/>
          <w:color w:val="222222"/>
          <w:sz w:val="16"/>
          <w:szCs w:val="16"/>
        </w:rPr>
        <w:t>?</w:t>
      </w:r>
    </w:p>
    <w:p w:rsidR="00C31839" w:rsidRDefault="00C31839" w:rsidP="00C31839">
      <w:pPr>
        <w:shd w:val="clear" w:color="auto" w:fill="FFFFFF"/>
        <w:spacing w:before="100" w:beforeAutospacing="1" w:after="100" w:afterAutospacing="1"/>
        <w:ind w:left="945"/>
        <w:rPr>
          <w:rFonts w:ascii="Verdana" w:eastAsia="Times New Roman" w:hAnsi="Verdana" w:cs="Arial"/>
          <w:color w:val="222222"/>
          <w:sz w:val="16"/>
          <w:szCs w:val="16"/>
        </w:rPr>
      </w:pPr>
      <w:proofErr w:type="spellStart"/>
      <w:r>
        <w:rPr>
          <w:rFonts w:ascii="Verdana" w:eastAsia="Times New Roman" w:hAnsi="Verdana" w:cs="Arial"/>
          <w:color w:val="222222"/>
          <w:sz w:val="16"/>
          <w:szCs w:val="16"/>
        </w:rPr>
        <w:t>Ans</w:t>
      </w:r>
      <w:proofErr w:type="spellEnd"/>
      <w:r>
        <w:rPr>
          <w:rFonts w:ascii="Verdana" w:eastAsia="Times New Roman" w:hAnsi="Verdana" w:cs="Arial"/>
          <w:color w:val="222222"/>
          <w:sz w:val="16"/>
          <w:szCs w:val="16"/>
        </w:rPr>
        <w:t xml:space="preserve">: </w:t>
      </w:r>
      <w:proofErr w:type="spellStart"/>
      <w:r>
        <w:rPr>
          <w:rFonts w:ascii="Verdana" w:eastAsia="Times New Roman" w:hAnsi="Verdana" w:cs="Arial"/>
          <w:color w:val="222222"/>
          <w:sz w:val="16"/>
          <w:szCs w:val="16"/>
        </w:rPr>
        <w:t>Contetnt</w:t>
      </w:r>
      <w:proofErr w:type="spellEnd"/>
      <w:r>
        <w:rPr>
          <w:rFonts w:ascii="Verdana" w:eastAsia="Times New Roman" w:hAnsi="Verdana" w:cs="Arial"/>
          <w:color w:val="222222"/>
          <w:sz w:val="16"/>
          <w:szCs w:val="16"/>
        </w:rPr>
        <w:t xml:space="preserve"> of </w:t>
      </w:r>
      <w:proofErr w:type="spellStart"/>
      <w:proofErr w:type="gramStart"/>
      <w:r>
        <w:rPr>
          <w:rFonts w:ascii="Verdana" w:eastAsia="Times New Roman" w:hAnsi="Verdana" w:cs="Arial"/>
          <w:color w:val="222222"/>
          <w:sz w:val="16"/>
          <w:szCs w:val="16"/>
        </w:rPr>
        <w:t>Inode</w:t>
      </w:r>
      <w:proofErr w:type="spellEnd"/>
      <w:r>
        <w:rPr>
          <w:rFonts w:ascii="Verdana" w:eastAsia="Times New Roman" w:hAnsi="Verdana" w:cs="Arial"/>
          <w:color w:val="222222"/>
          <w:sz w:val="16"/>
          <w:szCs w:val="16"/>
        </w:rPr>
        <w:t xml:space="preserve"> :File</w:t>
      </w:r>
      <w:proofErr w:type="gramEnd"/>
      <w:r>
        <w:rPr>
          <w:rFonts w:ascii="Verdana" w:eastAsia="Times New Roman" w:hAnsi="Verdana" w:cs="Arial"/>
          <w:color w:val="222222"/>
          <w:sz w:val="16"/>
          <w:szCs w:val="16"/>
        </w:rPr>
        <w:t xml:space="preserve"> Name, </w:t>
      </w:r>
      <w:proofErr w:type="spellStart"/>
      <w:r>
        <w:rPr>
          <w:rFonts w:ascii="Verdana" w:eastAsia="Times New Roman" w:hAnsi="Verdana" w:cs="Arial"/>
          <w:color w:val="222222"/>
          <w:sz w:val="16"/>
          <w:szCs w:val="16"/>
        </w:rPr>
        <w:t>Inode</w:t>
      </w:r>
      <w:proofErr w:type="spellEnd"/>
      <w:r>
        <w:rPr>
          <w:rFonts w:ascii="Verdana" w:eastAsia="Times New Roman" w:hAnsi="Verdana" w:cs="Arial"/>
          <w:color w:val="222222"/>
          <w:sz w:val="16"/>
          <w:szCs w:val="16"/>
        </w:rPr>
        <w:t xml:space="preserve"> Number, File Size, File Actual Size, File  Type ,</w:t>
      </w:r>
      <w:proofErr w:type="spellStart"/>
      <w:r>
        <w:rPr>
          <w:rFonts w:ascii="Verdana" w:eastAsia="Times New Roman" w:hAnsi="Verdana" w:cs="Arial"/>
          <w:color w:val="222222"/>
          <w:sz w:val="16"/>
          <w:szCs w:val="16"/>
        </w:rPr>
        <w:t>Buffer,Link</w:t>
      </w:r>
      <w:proofErr w:type="spellEnd"/>
      <w:r>
        <w:rPr>
          <w:rFonts w:ascii="Verdana" w:eastAsia="Times New Roman" w:hAnsi="Verdana" w:cs="Arial"/>
          <w:color w:val="222222"/>
          <w:sz w:val="16"/>
          <w:szCs w:val="16"/>
        </w:rPr>
        <w:t xml:space="preserve"> Count, </w:t>
      </w:r>
      <w:proofErr w:type="spellStart"/>
      <w:r>
        <w:rPr>
          <w:rFonts w:ascii="Verdana" w:eastAsia="Times New Roman" w:hAnsi="Verdana" w:cs="Arial"/>
          <w:color w:val="222222"/>
          <w:sz w:val="16"/>
          <w:szCs w:val="16"/>
        </w:rPr>
        <w:t>Refeernce</w:t>
      </w:r>
      <w:proofErr w:type="spellEnd"/>
      <w:r>
        <w:rPr>
          <w:rFonts w:ascii="Verdana" w:eastAsia="Times New Roman" w:hAnsi="Verdana" w:cs="Arial"/>
          <w:color w:val="222222"/>
          <w:sz w:val="16"/>
          <w:szCs w:val="16"/>
        </w:rPr>
        <w:t xml:space="preserve"> </w:t>
      </w:r>
      <w:proofErr w:type="spellStart"/>
      <w:r>
        <w:rPr>
          <w:rFonts w:ascii="Verdana" w:eastAsia="Times New Roman" w:hAnsi="Verdana" w:cs="Arial"/>
          <w:color w:val="222222"/>
          <w:sz w:val="16"/>
          <w:szCs w:val="16"/>
        </w:rPr>
        <w:t>Count,Permission</w:t>
      </w:r>
      <w:proofErr w:type="spellEnd"/>
      <w:r>
        <w:rPr>
          <w:rFonts w:ascii="Verdana" w:eastAsia="Times New Roman" w:hAnsi="Verdana" w:cs="Arial"/>
          <w:color w:val="222222"/>
          <w:sz w:val="16"/>
          <w:szCs w:val="16"/>
        </w:rPr>
        <w:t>, next Pointer</w:t>
      </w:r>
    </w:p>
    <w:p w:rsidR="00C31839" w:rsidRPr="00E661CC" w:rsidRDefault="00C31839" w:rsidP="00C31839">
      <w:pPr>
        <w:shd w:val="clear" w:color="auto" w:fill="FFFFFF"/>
        <w:spacing w:before="100" w:beforeAutospacing="1" w:after="100" w:afterAutospacing="1"/>
        <w:ind w:left="945"/>
        <w:rPr>
          <w:rFonts w:ascii="Arial" w:eastAsia="Times New Roman" w:hAnsi="Arial" w:cs="Arial"/>
          <w:color w:val="222222"/>
          <w:sz w:val="16"/>
          <w:szCs w:val="16"/>
        </w:rPr>
      </w:pPr>
    </w:p>
    <w:p w:rsidR="00E661CC" w:rsidRPr="00C31839" w:rsidRDefault="00E661CC"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r w:rsidRPr="00E661CC">
        <w:rPr>
          <w:rFonts w:ascii="Verdana" w:eastAsia="Times New Roman" w:hAnsi="Verdana" w:cs="Arial"/>
          <w:color w:val="222222"/>
          <w:sz w:val="16"/>
          <w:szCs w:val="16"/>
        </w:rPr>
        <w:t>What is the use of a directory file?</w:t>
      </w:r>
    </w:p>
    <w:p w:rsidR="00C31839" w:rsidRPr="00E661CC" w:rsidRDefault="00C31839"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r>
        <w:rPr>
          <w:rFonts w:ascii="Arial" w:hAnsi="Arial" w:cs="Arial"/>
          <w:color w:val="202124"/>
          <w:shd w:val="clear" w:color="auto" w:fill="FFFFFF"/>
        </w:rPr>
        <w:t>A directory is a container that is used </w:t>
      </w:r>
      <w:r>
        <w:rPr>
          <w:rFonts w:ascii="Arial" w:hAnsi="Arial" w:cs="Arial"/>
          <w:b/>
          <w:bCs/>
          <w:color w:val="202124"/>
          <w:shd w:val="clear" w:color="auto" w:fill="FFFFFF"/>
        </w:rPr>
        <w:t>to contain folders and files</w:t>
      </w:r>
      <w:r>
        <w:rPr>
          <w:rFonts w:ascii="Arial" w:hAnsi="Arial" w:cs="Arial"/>
          <w:color w:val="202124"/>
          <w:shd w:val="clear" w:color="auto" w:fill="FFFFFF"/>
        </w:rPr>
        <w:t>. It organizes files and folders in a hierarchical manner.</w:t>
      </w:r>
    </w:p>
    <w:p w:rsidR="00E661CC" w:rsidRPr="00C31839" w:rsidRDefault="00E661CC"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r w:rsidRPr="00E661CC">
        <w:rPr>
          <w:rFonts w:ascii="Verdana" w:eastAsia="Times New Roman" w:hAnsi="Verdana" w:cs="Arial"/>
          <w:color w:val="222222"/>
          <w:sz w:val="16"/>
          <w:szCs w:val="16"/>
        </w:rPr>
        <w:t>How the operating system maintains security for files?</w:t>
      </w:r>
    </w:p>
    <w:p w:rsidR="00C31839" w:rsidRPr="00C31839" w:rsidRDefault="00C31839" w:rsidP="00C31839">
      <w:pPr>
        <w:spacing w:before="120" w:after="144"/>
        <w:jc w:val="both"/>
        <w:rPr>
          <w:rFonts w:ascii="Arial" w:eastAsia="Times New Roman" w:hAnsi="Arial" w:cs="Arial"/>
          <w:color w:val="000000"/>
          <w:sz w:val="24"/>
          <w:szCs w:val="24"/>
        </w:rPr>
      </w:pPr>
      <w:r w:rsidRPr="00C31839">
        <w:rPr>
          <w:rFonts w:ascii="Arial" w:eastAsia="Times New Roman" w:hAnsi="Arial" w:cs="Arial"/>
          <w:color w:val="000000"/>
          <w:sz w:val="24"/>
          <w:szCs w:val="24"/>
        </w:rPr>
        <w:t>Security refers to providing a protection system to computer system resources such as CPU, memory, disk, software programs and most importantly data/information stored in the computer system. If a computer program is run by an unauthorized user, then he/she may cause severe damage to computer or data stored in it. So a computer system must be protected against unauthorized access, malicious access to system memory, viruses, worms etc. We're going to discuss following topics in this chapter.</w:t>
      </w:r>
    </w:p>
    <w:p w:rsidR="00C31839" w:rsidRPr="00C31839" w:rsidRDefault="00C31839" w:rsidP="00C31839">
      <w:pPr>
        <w:numPr>
          <w:ilvl w:val="0"/>
          <w:numId w:val="24"/>
        </w:numPr>
        <w:spacing w:line="360" w:lineRule="atLeast"/>
        <w:rPr>
          <w:rFonts w:ascii="Arial" w:eastAsia="Times New Roman" w:hAnsi="Arial" w:cs="Arial"/>
          <w:color w:val="000000"/>
          <w:sz w:val="24"/>
          <w:szCs w:val="24"/>
        </w:rPr>
      </w:pPr>
      <w:r w:rsidRPr="00C31839">
        <w:rPr>
          <w:rFonts w:ascii="Arial" w:eastAsia="Times New Roman" w:hAnsi="Arial" w:cs="Arial"/>
          <w:color w:val="000000"/>
          <w:sz w:val="24"/>
          <w:szCs w:val="24"/>
        </w:rPr>
        <w:t>Authentication</w:t>
      </w:r>
    </w:p>
    <w:p w:rsidR="00C31839" w:rsidRPr="00C31839" w:rsidRDefault="00C31839" w:rsidP="00C31839">
      <w:pPr>
        <w:numPr>
          <w:ilvl w:val="0"/>
          <w:numId w:val="24"/>
        </w:numPr>
        <w:spacing w:line="360" w:lineRule="atLeast"/>
        <w:rPr>
          <w:rFonts w:ascii="Arial" w:eastAsia="Times New Roman" w:hAnsi="Arial" w:cs="Arial"/>
          <w:color w:val="000000"/>
          <w:sz w:val="24"/>
          <w:szCs w:val="24"/>
        </w:rPr>
      </w:pPr>
      <w:r w:rsidRPr="00C31839">
        <w:rPr>
          <w:rFonts w:ascii="Arial" w:eastAsia="Times New Roman" w:hAnsi="Arial" w:cs="Arial"/>
          <w:color w:val="000000"/>
          <w:sz w:val="24"/>
          <w:szCs w:val="24"/>
        </w:rPr>
        <w:t>One Time passwords</w:t>
      </w:r>
    </w:p>
    <w:p w:rsidR="00C31839" w:rsidRPr="00C31839" w:rsidRDefault="00C31839" w:rsidP="00C31839">
      <w:pPr>
        <w:numPr>
          <w:ilvl w:val="0"/>
          <w:numId w:val="24"/>
        </w:numPr>
        <w:spacing w:line="360" w:lineRule="atLeast"/>
        <w:rPr>
          <w:rFonts w:ascii="Arial" w:eastAsia="Times New Roman" w:hAnsi="Arial" w:cs="Arial"/>
          <w:color w:val="000000"/>
          <w:sz w:val="24"/>
          <w:szCs w:val="24"/>
        </w:rPr>
      </w:pPr>
      <w:r w:rsidRPr="00C31839">
        <w:rPr>
          <w:rFonts w:ascii="Arial" w:eastAsia="Times New Roman" w:hAnsi="Arial" w:cs="Arial"/>
          <w:color w:val="000000"/>
          <w:sz w:val="24"/>
          <w:szCs w:val="24"/>
        </w:rPr>
        <w:t>Program Threats</w:t>
      </w:r>
    </w:p>
    <w:p w:rsidR="00C31839" w:rsidRPr="00C31839" w:rsidRDefault="00C31839" w:rsidP="00C31839">
      <w:pPr>
        <w:numPr>
          <w:ilvl w:val="0"/>
          <w:numId w:val="24"/>
        </w:numPr>
        <w:spacing w:line="360" w:lineRule="atLeast"/>
        <w:rPr>
          <w:rFonts w:ascii="Arial" w:eastAsia="Times New Roman" w:hAnsi="Arial" w:cs="Arial"/>
          <w:color w:val="000000"/>
          <w:sz w:val="24"/>
          <w:szCs w:val="24"/>
        </w:rPr>
      </w:pPr>
      <w:r w:rsidRPr="00C31839">
        <w:rPr>
          <w:rFonts w:ascii="Arial" w:eastAsia="Times New Roman" w:hAnsi="Arial" w:cs="Arial"/>
          <w:color w:val="000000"/>
          <w:sz w:val="24"/>
          <w:szCs w:val="24"/>
        </w:rPr>
        <w:t>System Threats</w:t>
      </w:r>
    </w:p>
    <w:p w:rsidR="00C31839" w:rsidRPr="00C31839" w:rsidRDefault="00C31839" w:rsidP="00C31839">
      <w:pPr>
        <w:numPr>
          <w:ilvl w:val="0"/>
          <w:numId w:val="24"/>
        </w:numPr>
        <w:spacing w:line="360" w:lineRule="atLeast"/>
        <w:rPr>
          <w:rFonts w:ascii="Arial" w:eastAsia="Times New Roman" w:hAnsi="Arial" w:cs="Arial"/>
          <w:color w:val="000000"/>
          <w:sz w:val="24"/>
          <w:szCs w:val="24"/>
        </w:rPr>
      </w:pPr>
      <w:r w:rsidRPr="00C31839">
        <w:rPr>
          <w:rFonts w:ascii="Arial" w:eastAsia="Times New Roman" w:hAnsi="Arial" w:cs="Arial"/>
          <w:color w:val="000000"/>
          <w:sz w:val="24"/>
          <w:szCs w:val="24"/>
        </w:rPr>
        <w:t>Computer Security Classifications</w:t>
      </w:r>
    </w:p>
    <w:p w:rsidR="00C31839" w:rsidRPr="00E661CC" w:rsidRDefault="00C31839"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p>
    <w:p w:rsidR="00E661CC" w:rsidRPr="00E661CC" w:rsidRDefault="00E661CC"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r w:rsidRPr="00E661CC">
        <w:rPr>
          <w:rFonts w:ascii="Verdana" w:eastAsia="Times New Roman" w:hAnsi="Verdana" w:cs="Arial"/>
          <w:color w:val="222222"/>
          <w:sz w:val="16"/>
          <w:szCs w:val="16"/>
        </w:rPr>
        <w:t>What happens when a user wants to open the file?</w:t>
      </w:r>
    </w:p>
    <w:p w:rsidR="00E661CC" w:rsidRPr="00C31839" w:rsidRDefault="00E661CC"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r w:rsidRPr="00E661CC">
        <w:rPr>
          <w:rFonts w:ascii="Verdana" w:eastAsia="Times New Roman" w:hAnsi="Verdana" w:cs="Arial"/>
          <w:color w:val="222222"/>
          <w:sz w:val="16"/>
          <w:szCs w:val="16"/>
        </w:rPr>
        <w:t xml:space="preserve">What happens when a user calls </w:t>
      </w:r>
      <w:proofErr w:type="spellStart"/>
      <w:r w:rsidRPr="00E661CC">
        <w:rPr>
          <w:rFonts w:ascii="Verdana" w:eastAsia="Times New Roman" w:hAnsi="Verdana" w:cs="Arial"/>
          <w:color w:val="222222"/>
          <w:sz w:val="16"/>
          <w:szCs w:val="16"/>
        </w:rPr>
        <w:t>lseek</w:t>
      </w:r>
      <w:proofErr w:type="spellEnd"/>
      <w:r w:rsidRPr="00E661CC">
        <w:rPr>
          <w:rFonts w:ascii="Verdana" w:eastAsia="Times New Roman" w:hAnsi="Verdana" w:cs="Arial"/>
          <w:color w:val="222222"/>
          <w:sz w:val="16"/>
          <w:szCs w:val="16"/>
        </w:rPr>
        <w:t> system call?</w:t>
      </w:r>
    </w:p>
    <w:p w:rsidR="00C31839" w:rsidRPr="00E661CC" w:rsidRDefault="00C31839"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proofErr w:type="spellStart"/>
      <w:r>
        <w:rPr>
          <w:rFonts w:ascii="Verdana" w:eastAsia="Times New Roman" w:hAnsi="Verdana" w:cs="Arial"/>
          <w:color w:val="222222"/>
          <w:sz w:val="16"/>
          <w:szCs w:val="16"/>
        </w:rPr>
        <w:t>Ans</w:t>
      </w:r>
      <w:proofErr w:type="spellEnd"/>
      <w:r>
        <w:rPr>
          <w:rFonts w:ascii="Verdana" w:eastAsia="Times New Roman" w:hAnsi="Verdana" w:cs="Arial"/>
          <w:color w:val="222222"/>
          <w:sz w:val="16"/>
          <w:szCs w:val="16"/>
        </w:rPr>
        <w:t>:</w:t>
      </w:r>
      <w:r w:rsidRPr="00C31839">
        <w:rPr>
          <w:rStyle w:val="Heading1Char"/>
          <w:rFonts w:ascii="Segoe UI" w:hAnsi="Segoe UI" w:cs="Segoe UI"/>
          <w:color w:val="4B4F58"/>
          <w:sz w:val="23"/>
          <w:szCs w:val="23"/>
          <w:shd w:val="clear" w:color="auto" w:fill="FFFFFF"/>
        </w:rPr>
        <w:t xml:space="preserve"> </w:t>
      </w:r>
      <w:proofErr w:type="spellStart"/>
      <w:proofErr w:type="gramStart"/>
      <w:r>
        <w:rPr>
          <w:rStyle w:val="Strong"/>
          <w:rFonts w:ascii="Segoe UI" w:hAnsi="Segoe UI" w:cs="Segoe UI"/>
          <w:color w:val="4B4F58"/>
          <w:sz w:val="23"/>
          <w:szCs w:val="23"/>
          <w:shd w:val="clear" w:color="auto" w:fill="FFFFFF"/>
        </w:rPr>
        <w:t>lseek</w:t>
      </w:r>
      <w:proofErr w:type="spellEnd"/>
      <w:r>
        <w:rPr>
          <w:rStyle w:val="Strong"/>
          <w:rFonts w:ascii="Segoe UI" w:hAnsi="Segoe UI" w:cs="Segoe UI"/>
          <w:color w:val="4B4F58"/>
          <w:sz w:val="23"/>
          <w:szCs w:val="23"/>
          <w:shd w:val="clear" w:color="auto" w:fill="FFFFFF"/>
        </w:rPr>
        <w:t>(</w:t>
      </w:r>
      <w:proofErr w:type="gramEnd"/>
      <w:r>
        <w:rPr>
          <w:rStyle w:val="Strong"/>
          <w:rFonts w:ascii="Segoe UI" w:hAnsi="Segoe UI" w:cs="Segoe UI"/>
          <w:color w:val="4B4F58"/>
          <w:sz w:val="23"/>
          <w:szCs w:val="23"/>
          <w:shd w:val="clear" w:color="auto" w:fill="FFFFFF"/>
        </w:rPr>
        <w:t>)</w:t>
      </w:r>
      <w:r>
        <w:rPr>
          <w:rFonts w:ascii="Segoe UI" w:hAnsi="Segoe UI" w:cs="Segoe UI"/>
          <w:color w:val="4B4F58"/>
          <w:sz w:val="23"/>
          <w:szCs w:val="23"/>
          <w:shd w:val="clear" w:color="auto" w:fill="FFFFFF"/>
        </w:rPr>
        <w:t xml:space="preserve"> system call repositions the read/write file offset i.e., it changes the positions of the read/write pointer within the file. In every file any read or write operations happen at the position pointed to by the pointer. </w:t>
      </w:r>
      <w:proofErr w:type="spellStart"/>
      <w:proofErr w:type="gramStart"/>
      <w:r>
        <w:rPr>
          <w:rFonts w:ascii="Segoe UI" w:hAnsi="Segoe UI" w:cs="Segoe UI"/>
          <w:color w:val="4B4F58"/>
          <w:sz w:val="23"/>
          <w:szCs w:val="23"/>
          <w:shd w:val="clear" w:color="auto" w:fill="FFFFFF"/>
        </w:rPr>
        <w:t>lseek</w:t>
      </w:r>
      <w:proofErr w:type="spellEnd"/>
      <w:r>
        <w:rPr>
          <w:rFonts w:ascii="Segoe UI" w:hAnsi="Segoe UI" w:cs="Segoe UI"/>
          <w:color w:val="4B4F58"/>
          <w:sz w:val="23"/>
          <w:szCs w:val="23"/>
          <w:shd w:val="clear" w:color="auto" w:fill="FFFFFF"/>
        </w:rPr>
        <w:t>(</w:t>
      </w:r>
      <w:proofErr w:type="gramEnd"/>
      <w:r>
        <w:rPr>
          <w:rFonts w:ascii="Segoe UI" w:hAnsi="Segoe UI" w:cs="Segoe UI"/>
          <w:color w:val="4B4F58"/>
          <w:sz w:val="23"/>
          <w:szCs w:val="23"/>
          <w:shd w:val="clear" w:color="auto" w:fill="FFFFFF"/>
        </w:rPr>
        <w:t>) system call helps us to manage the position of this pointer within a file.</w:t>
      </w:r>
    </w:p>
    <w:p w:rsidR="00E661CC" w:rsidRPr="00C31839" w:rsidRDefault="00E661CC"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r w:rsidRPr="00E661CC">
        <w:rPr>
          <w:rFonts w:ascii="Verdana" w:eastAsia="Times New Roman" w:hAnsi="Verdana" w:cs="Arial"/>
          <w:color w:val="222222"/>
          <w:sz w:val="16"/>
          <w:szCs w:val="16"/>
        </w:rPr>
        <w:t>What is the difference between library function and system call?</w:t>
      </w:r>
    </w:p>
    <w:tbl>
      <w:tblPr>
        <w:tblW w:w="0" w:type="auto"/>
        <w:shd w:val="clear" w:color="auto" w:fill="FFFFFF"/>
        <w:tblCellMar>
          <w:left w:w="0" w:type="dxa"/>
          <w:right w:w="0" w:type="dxa"/>
        </w:tblCellMar>
        <w:tblLook w:val="04A0" w:firstRow="1" w:lastRow="0" w:firstColumn="1" w:lastColumn="0" w:noHBand="0" w:noVBand="1"/>
      </w:tblPr>
      <w:tblGrid>
        <w:gridCol w:w="1560"/>
        <w:gridCol w:w="4302"/>
        <w:gridCol w:w="4938"/>
      </w:tblGrid>
      <w:tr w:rsidR="00C31839" w:rsidRPr="00C31839" w:rsidTr="00C31839">
        <w:trPr>
          <w:gridAfter w:val="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31839" w:rsidRPr="00C31839" w:rsidRDefault="00C31839" w:rsidP="00C31839">
            <w:pPr>
              <w:jc w:val="center"/>
              <w:textAlignment w:val="baseline"/>
              <w:rPr>
                <w:rFonts w:ascii="Arial" w:eastAsia="Times New Roman" w:hAnsi="Arial" w:cs="Arial"/>
                <w:color w:val="273239"/>
                <w:spacing w:val="2"/>
                <w:sz w:val="25"/>
                <w:szCs w:val="25"/>
              </w:rPr>
            </w:pPr>
            <w:r w:rsidRPr="00C31839">
              <w:rPr>
                <w:rFonts w:ascii="Arial" w:eastAsia="Times New Roman" w:hAnsi="Arial" w:cs="Arial"/>
                <w:b/>
                <w:bCs/>
                <w:color w:val="273239"/>
                <w:spacing w:val="2"/>
                <w:sz w:val="25"/>
                <w:szCs w:val="25"/>
                <w:bdr w:val="none" w:sz="0" w:space="0" w:color="auto" w:frame="1"/>
              </w:rPr>
              <w:lastRenderedPageBreak/>
              <w:t>SYSTEM CALL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31839" w:rsidRPr="00C31839" w:rsidRDefault="00C31839" w:rsidP="00C31839">
            <w:pPr>
              <w:jc w:val="center"/>
              <w:textAlignment w:val="baseline"/>
              <w:rPr>
                <w:rFonts w:ascii="Arial" w:eastAsia="Times New Roman" w:hAnsi="Arial" w:cs="Arial"/>
                <w:color w:val="273239"/>
                <w:spacing w:val="2"/>
                <w:sz w:val="25"/>
                <w:szCs w:val="25"/>
              </w:rPr>
            </w:pPr>
            <w:r w:rsidRPr="00C31839">
              <w:rPr>
                <w:rFonts w:ascii="Arial" w:eastAsia="Times New Roman" w:hAnsi="Arial" w:cs="Arial"/>
                <w:b/>
                <w:bCs/>
                <w:color w:val="273239"/>
                <w:spacing w:val="2"/>
                <w:sz w:val="25"/>
                <w:szCs w:val="25"/>
                <w:bdr w:val="none" w:sz="0" w:space="0" w:color="auto" w:frame="1"/>
              </w:rPr>
              <w:t>LIBRARY CALL</w:t>
            </w:r>
          </w:p>
        </w:tc>
      </w:tr>
      <w:tr w:rsidR="00C31839" w:rsidRPr="00C31839" w:rsidTr="00C3183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31839" w:rsidRPr="00C31839" w:rsidRDefault="00C31839" w:rsidP="00C31839">
            <w:pPr>
              <w:rPr>
                <w:rFonts w:ascii="Arial" w:eastAsia="Times New Roman" w:hAnsi="Arial" w:cs="Arial"/>
                <w:color w:val="273239"/>
                <w:spacing w:val="2"/>
                <w:sz w:val="25"/>
                <w:szCs w:val="25"/>
              </w:rPr>
            </w:pPr>
            <w:r w:rsidRPr="00C31839">
              <w:rPr>
                <w:rFonts w:ascii="Arial" w:eastAsia="Times New Roman" w:hAnsi="Arial" w:cs="Arial"/>
                <w:color w:val="273239"/>
                <w:spacing w:val="2"/>
                <w:sz w:val="25"/>
                <w:szCs w:val="25"/>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31839" w:rsidRPr="00C31839" w:rsidRDefault="00C31839" w:rsidP="00C31839">
            <w:pPr>
              <w:rPr>
                <w:rFonts w:ascii="Arial" w:eastAsia="Times New Roman" w:hAnsi="Arial" w:cs="Arial"/>
                <w:color w:val="273239"/>
                <w:spacing w:val="2"/>
                <w:sz w:val="25"/>
                <w:szCs w:val="25"/>
              </w:rPr>
            </w:pPr>
            <w:r w:rsidRPr="00C31839">
              <w:rPr>
                <w:rFonts w:ascii="Arial" w:eastAsia="Times New Roman" w:hAnsi="Arial" w:cs="Arial"/>
                <w:color w:val="273239"/>
                <w:spacing w:val="2"/>
                <w:sz w:val="25"/>
                <w:szCs w:val="25"/>
              </w:rPr>
              <w:t>A system call is a request made by the program to enter into kernel mode to access a process..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31839" w:rsidRPr="00C31839" w:rsidRDefault="00C31839" w:rsidP="00C31839">
            <w:pPr>
              <w:rPr>
                <w:rFonts w:ascii="Arial" w:eastAsia="Times New Roman" w:hAnsi="Arial" w:cs="Arial"/>
                <w:color w:val="273239"/>
                <w:spacing w:val="2"/>
                <w:sz w:val="25"/>
                <w:szCs w:val="25"/>
              </w:rPr>
            </w:pPr>
            <w:r w:rsidRPr="00C31839">
              <w:rPr>
                <w:rFonts w:ascii="Arial" w:eastAsia="Times New Roman" w:hAnsi="Arial" w:cs="Arial"/>
                <w:color w:val="273239"/>
                <w:spacing w:val="2"/>
                <w:sz w:val="25"/>
                <w:szCs w:val="25"/>
              </w:rPr>
              <w:t>A library call is a request made by the program to access a library function defined in a programming library.</w:t>
            </w:r>
          </w:p>
        </w:tc>
      </w:tr>
      <w:tr w:rsidR="00C31839" w:rsidRPr="00C31839" w:rsidTr="00C3183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31839" w:rsidRPr="00C31839" w:rsidRDefault="00C31839" w:rsidP="00C31839">
            <w:pPr>
              <w:rPr>
                <w:rFonts w:ascii="Arial" w:eastAsia="Times New Roman" w:hAnsi="Arial" w:cs="Arial"/>
                <w:color w:val="273239"/>
                <w:spacing w:val="2"/>
                <w:sz w:val="25"/>
                <w:szCs w:val="25"/>
              </w:rPr>
            </w:pPr>
            <w:r w:rsidRPr="00C31839">
              <w:rPr>
                <w:rFonts w:ascii="Arial" w:eastAsia="Times New Roman" w:hAnsi="Arial" w:cs="Arial"/>
                <w:color w:val="273239"/>
                <w:spacing w:val="2"/>
                <w:sz w:val="25"/>
                <w:szCs w:val="25"/>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31839" w:rsidRPr="00C31839" w:rsidRDefault="00C31839" w:rsidP="00C31839">
            <w:pPr>
              <w:rPr>
                <w:rFonts w:ascii="Arial" w:eastAsia="Times New Roman" w:hAnsi="Arial" w:cs="Arial"/>
                <w:color w:val="273239"/>
                <w:spacing w:val="2"/>
                <w:sz w:val="25"/>
                <w:szCs w:val="25"/>
              </w:rPr>
            </w:pPr>
            <w:r w:rsidRPr="00C31839">
              <w:rPr>
                <w:rFonts w:ascii="Arial" w:eastAsia="Times New Roman" w:hAnsi="Arial" w:cs="Arial"/>
                <w:color w:val="273239"/>
                <w:spacing w:val="2"/>
                <w:sz w:val="25"/>
                <w:szCs w:val="25"/>
              </w:rPr>
              <w:t>In kernel mode the programs are directly accessible to the memory and hardware resources.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31839" w:rsidRPr="00C31839" w:rsidRDefault="00C31839" w:rsidP="00C31839">
            <w:pPr>
              <w:rPr>
                <w:rFonts w:ascii="Arial" w:eastAsia="Times New Roman" w:hAnsi="Arial" w:cs="Arial"/>
                <w:color w:val="273239"/>
                <w:spacing w:val="2"/>
                <w:sz w:val="25"/>
                <w:szCs w:val="25"/>
              </w:rPr>
            </w:pPr>
            <w:r w:rsidRPr="00C31839">
              <w:rPr>
                <w:rFonts w:ascii="Arial" w:eastAsia="Times New Roman" w:hAnsi="Arial" w:cs="Arial"/>
                <w:color w:val="273239"/>
                <w:spacing w:val="2"/>
                <w:sz w:val="25"/>
                <w:szCs w:val="25"/>
              </w:rPr>
              <w:t>In user mode, the programs cannot directly accessible to the memory and hardware resources.</w:t>
            </w:r>
          </w:p>
        </w:tc>
      </w:tr>
      <w:tr w:rsidR="00C31839" w:rsidRPr="00C31839" w:rsidTr="00C3183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31839" w:rsidRPr="00C31839" w:rsidRDefault="00C31839" w:rsidP="00C31839">
            <w:pPr>
              <w:rPr>
                <w:rFonts w:ascii="Arial" w:eastAsia="Times New Roman" w:hAnsi="Arial" w:cs="Arial"/>
                <w:color w:val="273239"/>
                <w:spacing w:val="2"/>
                <w:sz w:val="25"/>
                <w:szCs w:val="25"/>
              </w:rPr>
            </w:pPr>
            <w:r w:rsidRPr="00C31839">
              <w:rPr>
                <w:rFonts w:ascii="Arial" w:eastAsia="Times New Roman" w:hAnsi="Arial" w:cs="Arial"/>
                <w:color w:val="273239"/>
                <w:spacing w:val="2"/>
                <w:sz w:val="25"/>
                <w:szCs w:val="25"/>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31839" w:rsidRPr="00C31839" w:rsidRDefault="00C31839" w:rsidP="00C31839">
            <w:pPr>
              <w:rPr>
                <w:rFonts w:ascii="Arial" w:eastAsia="Times New Roman" w:hAnsi="Arial" w:cs="Arial"/>
                <w:color w:val="273239"/>
                <w:spacing w:val="2"/>
                <w:sz w:val="25"/>
                <w:szCs w:val="25"/>
              </w:rPr>
            </w:pPr>
            <w:r w:rsidRPr="00C31839">
              <w:rPr>
                <w:rFonts w:ascii="Arial" w:eastAsia="Times New Roman" w:hAnsi="Arial" w:cs="Arial"/>
                <w:color w:val="273239"/>
                <w:spacing w:val="2"/>
                <w:sz w:val="25"/>
                <w:szCs w:val="25"/>
              </w:rPr>
              <w:t>In system call, the mode is executed or switches from user mode to Kernel mode.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C31839" w:rsidRPr="00C31839" w:rsidRDefault="00C31839" w:rsidP="00C31839">
            <w:pPr>
              <w:rPr>
                <w:rFonts w:ascii="Arial" w:eastAsia="Times New Roman" w:hAnsi="Arial" w:cs="Arial"/>
                <w:color w:val="273239"/>
                <w:spacing w:val="2"/>
                <w:sz w:val="25"/>
                <w:szCs w:val="25"/>
              </w:rPr>
            </w:pPr>
            <w:r w:rsidRPr="00C31839">
              <w:rPr>
                <w:rFonts w:ascii="Arial" w:eastAsia="Times New Roman" w:hAnsi="Arial" w:cs="Arial"/>
                <w:color w:val="273239"/>
                <w:spacing w:val="2"/>
                <w:sz w:val="25"/>
                <w:szCs w:val="25"/>
              </w:rPr>
              <w:t>In library call, the mode is executed in user mode only.</w:t>
            </w:r>
          </w:p>
        </w:tc>
      </w:tr>
    </w:tbl>
    <w:p w:rsidR="00C31839" w:rsidRPr="00E661CC" w:rsidRDefault="00C31839"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p>
    <w:p w:rsidR="00E661CC" w:rsidRPr="000122A8" w:rsidRDefault="00E661CC"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r w:rsidRPr="00E661CC">
        <w:rPr>
          <w:rFonts w:ascii="Verdana" w:eastAsia="Times New Roman" w:hAnsi="Verdana" w:cs="Arial"/>
          <w:color w:val="222222"/>
          <w:sz w:val="16"/>
          <w:szCs w:val="16"/>
        </w:rPr>
        <w:t>What is the use of this project?</w:t>
      </w:r>
    </w:p>
    <w:p w:rsidR="000122A8" w:rsidRPr="00C31839" w:rsidRDefault="000122A8"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proofErr w:type="spellStart"/>
      <w:r>
        <w:rPr>
          <w:rFonts w:ascii="Verdana" w:eastAsia="Times New Roman" w:hAnsi="Verdana" w:cs="Arial"/>
          <w:color w:val="222222"/>
          <w:sz w:val="16"/>
          <w:szCs w:val="16"/>
        </w:rPr>
        <w:t>Ans</w:t>
      </w:r>
      <w:proofErr w:type="spellEnd"/>
      <w:r>
        <w:rPr>
          <w:rFonts w:ascii="Verdana" w:eastAsia="Times New Roman" w:hAnsi="Verdana" w:cs="Arial"/>
          <w:color w:val="222222"/>
          <w:sz w:val="16"/>
          <w:szCs w:val="16"/>
        </w:rPr>
        <w:t xml:space="preserve">: Used to create Virtual file system on RAM . </w:t>
      </w:r>
      <w:bookmarkStart w:id="0" w:name="_GoBack"/>
      <w:bookmarkEnd w:id="0"/>
    </w:p>
    <w:p w:rsidR="00C31839" w:rsidRPr="00E661CC" w:rsidRDefault="00C31839"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p>
    <w:p w:rsidR="00E661CC" w:rsidRPr="00C31839" w:rsidRDefault="00E661CC"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r w:rsidRPr="00E661CC">
        <w:rPr>
          <w:rFonts w:ascii="Verdana" w:eastAsia="Times New Roman" w:hAnsi="Verdana" w:cs="Arial"/>
          <w:color w:val="222222"/>
          <w:sz w:val="16"/>
          <w:szCs w:val="16"/>
        </w:rPr>
        <w:t>What are the difficulties that you faced in this project?</w:t>
      </w:r>
    </w:p>
    <w:p w:rsidR="00C31839" w:rsidRPr="00E661CC" w:rsidRDefault="00C31839"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proofErr w:type="spellStart"/>
      <w:r>
        <w:rPr>
          <w:rFonts w:ascii="Verdana" w:eastAsia="Times New Roman" w:hAnsi="Verdana" w:cs="Arial"/>
          <w:color w:val="222222"/>
          <w:sz w:val="16"/>
          <w:szCs w:val="16"/>
        </w:rPr>
        <w:t>Ans</w:t>
      </w:r>
      <w:proofErr w:type="spellEnd"/>
      <w:r>
        <w:rPr>
          <w:rFonts w:ascii="Verdana" w:eastAsia="Times New Roman" w:hAnsi="Verdana" w:cs="Arial"/>
          <w:color w:val="222222"/>
          <w:sz w:val="16"/>
          <w:szCs w:val="16"/>
        </w:rPr>
        <w:t>: This Project operating on Regular files only but special file system not supported by this project.</w:t>
      </w:r>
    </w:p>
    <w:p w:rsidR="00E661CC" w:rsidRPr="0047728A" w:rsidRDefault="00E661CC"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r w:rsidRPr="00E661CC">
        <w:rPr>
          <w:rFonts w:ascii="Verdana" w:eastAsia="Times New Roman" w:hAnsi="Verdana" w:cs="Arial"/>
          <w:color w:val="222222"/>
          <w:sz w:val="16"/>
          <w:szCs w:val="16"/>
        </w:rPr>
        <w:t>Is there any improvement needed in this project?</w:t>
      </w:r>
    </w:p>
    <w:p w:rsidR="0047728A" w:rsidRPr="00E661CC" w:rsidRDefault="0047728A" w:rsidP="00E661CC">
      <w:pPr>
        <w:numPr>
          <w:ilvl w:val="0"/>
          <w:numId w:val="24"/>
        </w:numPr>
        <w:shd w:val="clear" w:color="auto" w:fill="FFFFFF"/>
        <w:spacing w:before="100" w:beforeAutospacing="1" w:after="100" w:afterAutospacing="1"/>
        <w:ind w:left="945"/>
        <w:rPr>
          <w:rFonts w:ascii="Arial" w:eastAsia="Times New Roman" w:hAnsi="Arial" w:cs="Arial"/>
          <w:color w:val="222222"/>
          <w:sz w:val="16"/>
          <w:szCs w:val="16"/>
        </w:rPr>
      </w:pPr>
    </w:p>
    <w:p w:rsidR="00A9204E" w:rsidRPr="00E661CC" w:rsidRDefault="00A9204E">
      <w:pPr>
        <w:rPr>
          <w:sz w:val="16"/>
          <w:szCs w:val="16"/>
        </w:rPr>
      </w:pPr>
    </w:p>
    <w:sectPr w:rsidR="00A9204E" w:rsidRPr="00E661CC" w:rsidSect="00E661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52D479C"/>
    <w:multiLevelType w:val="multilevel"/>
    <w:tmpl w:val="F634BFE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FAB4A2A"/>
    <w:multiLevelType w:val="multilevel"/>
    <w:tmpl w:val="F568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CE736CC"/>
    <w:multiLevelType w:val="multilevel"/>
    <w:tmpl w:val="F31E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3"/>
  </w:num>
  <w:num w:numId="3">
    <w:abstractNumId w:val="10"/>
  </w:num>
  <w:num w:numId="4">
    <w:abstractNumId w:val="24"/>
  </w:num>
  <w:num w:numId="5">
    <w:abstractNumId w:val="14"/>
  </w:num>
  <w:num w:numId="6">
    <w:abstractNumId w:val="17"/>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9"/>
  </w:num>
  <w:num w:numId="22">
    <w:abstractNumId w:val="12"/>
  </w:num>
  <w:num w:numId="23">
    <w:abstractNumId w:val="25"/>
  </w:num>
  <w:num w:numId="24">
    <w:abstractNumId w:val="11"/>
  </w:num>
  <w:num w:numId="25">
    <w:abstractNumId w:val="1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1CC"/>
    <w:rsid w:val="000122A8"/>
    <w:rsid w:val="00296901"/>
    <w:rsid w:val="002E00FF"/>
    <w:rsid w:val="002E4818"/>
    <w:rsid w:val="003A2D7A"/>
    <w:rsid w:val="0047728A"/>
    <w:rsid w:val="00645252"/>
    <w:rsid w:val="006D3D74"/>
    <w:rsid w:val="00722206"/>
    <w:rsid w:val="0083569A"/>
    <w:rsid w:val="00A9204E"/>
    <w:rsid w:val="00C31839"/>
    <w:rsid w:val="00E66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B3671"/>
  <w15:chartTrackingRefBased/>
  <w15:docId w15:val="{4C53B5C6-29E9-4C29-BC38-02F43192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hgkelc">
    <w:name w:val="hgkelc"/>
    <w:basedOn w:val="DefaultParagraphFont"/>
    <w:rsid w:val="00296901"/>
  </w:style>
  <w:style w:type="paragraph" w:styleId="ListParagraph">
    <w:name w:val="List Paragraph"/>
    <w:basedOn w:val="Normal"/>
    <w:uiPriority w:val="34"/>
    <w:unhideWhenUsed/>
    <w:qFormat/>
    <w:rsid w:val="00296901"/>
    <w:pPr>
      <w:ind w:left="720"/>
      <w:contextualSpacing/>
    </w:pPr>
  </w:style>
  <w:style w:type="paragraph" w:styleId="NormalWeb">
    <w:name w:val="Normal (Web)"/>
    <w:basedOn w:val="Normal"/>
    <w:uiPriority w:val="99"/>
    <w:semiHidden/>
    <w:unhideWhenUsed/>
    <w:rsid w:val="00722206"/>
    <w:pPr>
      <w:spacing w:before="100" w:beforeAutospacing="1" w:after="100" w:afterAutospacing="1"/>
    </w:pPr>
    <w:rPr>
      <w:rFonts w:ascii="Times New Roman" w:eastAsia="Times New Roman" w:hAnsi="Times New Roman" w:cs="Times New Roman"/>
      <w:sz w:val="24"/>
      <w:szCs w:val="24"/>
    </w:rPr>
  </w:style>
  <w:style w:type="character" w:customStyle="1" w:styleId="jpfdse">
    <w:name w:val="jpfdse"/>
    <w:basedOn w:val="DefaultParagraphFont"/>
    <w:rsid w:val="002E4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39780">
      <w:bodyDiv w:val="1"/>
      <w:marLeft w:val="0"/>
      <w:marRight w:val="0"/>
      <w:marTop w:val="0"/>
      <w:marBottom w:val="0"/>
      <w:divBdr>
        <w:top w:val="none" w:sz="0" w:space="0" w:color="auto"/>
        <w:left w:val="none" w:sz="0" w:space="0" w:color="auto"/>
        <w:bottom w:val="none" w:sz="0" w:space="0" w:color="auto"/>
        <w:right w:val="none" w:sz="0" w:space="0" w:color="auto"/>
      </w:divBdr>
      <w:divsChild>
        <w:div w:id="1057626119">
          <w:marLeft w:val="0"/>
          <w:marRight w:val="0"/>
          <w:marTop w:val="0"/>
          <w:marBottom w:val="0"/>
          <w:divBdr>
            <w:top w:val="none" w:sz="0" w:space="0" w:color="auto"/>
            <w:left w:val="none" w:sz="0" w:space="0" w:color="auto"/>
            <w:bottom w:val="none" w:sz="0" w:space="0" w:color="auto"/>
            <w:right w:val="none" w:sz="0" w:space="0" w:color="auto"/>
          </w:divBdr>
          <w:divsChild>
            <w:div w:id="429397812">
              <w:marLeft w:val="0"/>
              <w:marRight w:val="0"/>
              <w:marTop w:val="180"/>
              <w:marBottom w:val="180"/>
              <w:divBdr>
                <w:top w:val="none" w:sz="0" w:space="0" w:color="auto"/>
                <w:left w:val="none" w:sz="0" w:space="0" w:color="auto"/>
                <w:bottom w:val="none" w:sz="0" w:space="0" w:color="auto"/>
                <w:right w:val="none" w:sz="0" w:space="0" w:color="auto"/>
              </w:divBdr>
            </w:div>
          </w:divsChild>
        </w:div>
        <w:div w:id="1828932694">
          <w:marLeft w:val="0"/>
          <w:marRight w:val="0"/>
          <w:marTop w:val="0"/>
          <w:marBottom w:val="0"/>
          <w:divBdr>
            <w:top w:val="none" w:sz="0" w:space="0" w:color="auto"/>
            <w:left w:val="none" w:sz="0" w:space="0" w:color="auto"/>
            <w:bottom w:val="none" w:sz="0" w:space="0" w:color="auto"/>
            <w:right w:val="none" w:sz="0" w:space="0" w:color="auto"/>
          </w:divBdr>
          <w:divsChild>
            <w:div w:id="1585188534">
              <w:marLeft w:val="0"/>
              <w:marRight w:val="0"/>
              <w:marTop w:val="0"/>
              <w:marBottom w:val="0"/>
              <w:divBdr>
                <w:top w:val="none" w:sz="0" w:space="0" w:color="auto"/>
                <w:left w:val="none" w:sz="0" w:space="0" w:color="auto"/>
                <w:bottom w:val="none" w:sz="0" w:space="0" w:color="auto"/>
                <w:right w:val="none" w:sz="0" w:space="0" w:color="auto"/>
              </w:divBdr>
              <w:divsChild>
                <w:div w:id="868178165">
                  <w:marLeft w:val="0"/>
                  <w:marRight w:val="0"/>
                  <w:marTop w:val="0"/>
                  <w:marBottom w:val="0"/>
                  <w:divBdr>
                    <w:top w:val="none" w:sz="0" w:space="0" w:color="auto"/>
                    <w:left w:val="none" w:sz="0" w:space="0" w:color="auto"/>
                    <w:bottom w:val="none" w:sz="0" w:space="0" w:color="auto"/>
                    <w:right w:val="none" w:sz="0" w:space="0" w:color="auto"/>
                  </w:divBdr>
                  <w:divsChild>
                    <w:div w:id="1072658362">
                      <w:marLeft w:val="0"/>
                      <w:marRight w:val="0"/>
                      <w:marTop w:val="0"/>
                      <w:marBottom w:val="0"/>
                      <w:divBdr>
                        <w:top w:val="none" w:sz="0" w:space="0" w:color="auto"/>
                        <w:left w:val="none" w:sz="0" w:space="0" w:color="auto"/>
                        <w:bottom w:val="none" w:sz="0" w:space="0" w:color="auto"/>
                        <w:right w:val="none" w:sz="0" w:space="0" w:color="auto"/>
                      </w:divBdr>
                      <w:divsChild>
                        <w:div w:id="1799570288">
                          <w:marLeft w:val="0"/>
                          <w:marRight w:val="0"/>
                          <w:marTop w:val="0"/>
                          <w:marBottom w:val="0"/>
                          <w:divBdr>
                            <w:top w:val="none" w:sz="0" w:space="0" w:color="auto"/>
                            <w:left w:val="none" w:sz="0" w:space="0" w:color="auto"/>
                            <w:bottom w:val="none" w:sz="0" w:space="0" w:color="auto"/>
                            <w:right w:val="none" w:sz="0" w:space="0" w:color="auto"/>
                          </w:divBdr>
                          <w:divsChild>
                            <w:div w:id="13543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084025">
      <w:bodyDiv w:val="1"/>
      <w:marLeft w:val="0"/>
      <w:marRight w:val="0"/>
      <w:marTop w:val="0"/>
      <w:marBottom w:val="0"/>
      <w:divBdr>
        <w:top w:val="none" w:sz="0" w:space="0" w:color="auto"/>
        <w:left w:val="none" w:sz="0" w:space="0" w:color="auto"/>
        <w:bottom w:val="none" w:sz="0" w:space="0" w:color="auto"/>
        <w:right w:val="none" w:sz="0" w:space="0" w:color="auto"/>
      </w:divBdr>
      <w:divsChild>
        <w:div w:id="2106076400">
          <w:marLeft w:val="0"/>
          <w:marRight w:val="0"/>
          <w:marTop w:val="0"/>
          <w:marBottom w:val="0"/>
          <w:divBdr>
            <w:top w:val="none" w:sz="0" w:space="0" w:color="auto"/>
            <w:left w:val="none" w:sz="0" w:space="0" w:color="auto"/>
            <w:bottom w:val="none" w:sz="0" w:space="0" w:color="auto"/>
            <w:right w:val="none" w:sz="0" w:space="0" w:color="auto"/>
          </w:divBdr>
          <w:divsChild>
            <w:div w:id="1187476465">
              <w:marLeft w:val="0"/>
              <w:marRight w:val="0"/>
              <w:marTop w:val="180"/>
              <w:marBottom w:val="180"/>
              <w:divBdr>
                <w:top w:val="none" w:sz="0" w:space="0" w:color="auto"/>
                <w:left w:val="none" w:sz="0" w:space="0" w:color="auto"/>
                <w:bottom w:val="none" w:sz="0" w:space="0" w:color="auto"/>
                <w:right w:val="none" w:sz="0" w:space="0" w:color="auto"/>
              </w:divBdr>
            </w:div>
          </w:divsChild>
        </w:div>
        <w:div w:id="1245333133">
          <w:marLeft w:val="0"/>
          <w:marRight w:val="0"/>
          <w:marTop w:val="0"/>
          <w:marBottom w:val="0"/>
          <w:divBdr>
            <w:top w:val="none" w:sz="0" w:space="0" w:color="auto"/>
            <w:left w:val="none" w:sz="0" w:space="0" w:color="auto"/>
            <w:bottom w:val="none" w:sz="0" w:space="0" w:color="auto"/>
            <w:right w:val="none" w:sz="0" w:space="0" w:color="auto"/>
          </w:divBdr>
          <w:divsChild>
            <w:div w:id="281116549">
              <w:marLeft w:val="0"/>
              <w:marRight w:val="0"/>
              <w:marTop w:val="0"/>
              <w:marBottom w:val="0"/>
              <w:divBdr>
                <w:top w:val="none" w:sz="0" w:space="0" w:color="auto"/>
                <w:left w:val="none" w:sz="0" w:space="0" w:color="auto"/>
                <w:bottom w:val="none" w:sz="0" w:space="0" w:color="auto"/>
                <w:right w:val="none" w:sz="0" w:space="0" w:color="auto"/>
              </w:divBdr>
              <w:divsChild>
                <w:div w:id="1887831841">
                  <w:marLeft w:val="0"/>
                  <w:marRight w:val="0"/>
                  <w:marTop w:val="0"/>
                  <w:marBottom w:val="0"/>
                  <w:divBdr>
                    <w:top w:val="none" w:sz="0" w:space="0" w:color="auto"/>
                    <w:left w:val="none" w:sz="0" w:space="0" w:color="auto"/>
                    <w:bottom w:val="none" w:sz="0" w:space="0" w:color="auto"/>
                    <w:right w:val="none" w:sz="0" w:space="0" w:color="auto"/>
                  </w:divBdr>
                  <w:divsChild>
                    <w:div w:id="957180374">
                      <w:marLeft w:val="0"/>
                      <w:marRight w:val="0"/>
                      <w:marTop w:val="0"/>
                      <w:marBottom w:val="0"/>
                      <w:divBdr>
                        <w:top w:val="none" w:sz="0" w:space="0" w:color="auto"/>
                        <w:left w:val="none" w:sz="0" w:space="0" w:color="auto"/>
                        <w:bottom w:val="none" w:sz="0" w:space="0" w:color="auto"/>
                        <w:right w:val="none" w:sz="0" w:space="0" w:color="auto"/>
                      </w:divBdr>
                      <w:divsChild>
                        <w:div w:id="976059649">
                          <w:marLeft w:val="0"/>
                          <w:marRight w:val="0"/>
                          <w:marTop w:val="0"/>
                          <w:marBottom w:val="0"/>
                          <w:divBdr>
                            <w:top w:val="none" w:sz="0" w:space="0" w:color="auto"/>
                            <w:left w:val="none" w:sz="0" w:space="0" w:color="auto"/>
                            <w:bottom w:val="none" w:sz="0" w:space="0" w:color="auto"/>
                            <w:right w:val="none" w:sz="0" w:space="0" w:color="auto"/>
                          </w:divBdr>
                          <w:divsChild>
                            <w:div w:id="2096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795082">
      <w:bodyDiv w:val="1"/>
      <w:marLeft w:val="0"/>
      <w:marRight w:val="0"/>
      <w:marTop w:val="0"/>
      <w:marBottom w:val="0"/>
      <w:divBdr>
        <w:top w:val="none" w:sz="0" w:space="0" w:color="auto"/>
        <w:left w:val="none" w:sz="0" w:space="0" w:color="auto"/>
        <w:bottom w:val="none" w:sz="0" w:space="0" w:color="auto"/>
        <w:right w:val="none" w:sz="0" w:space="0" w:color="auto"/>
      </w:divBdr>
    </w:div>
    <w:div w:id="903373706">
      <w:bodyDiv w:val="1"/>
      <w:marLeft w:val="0"/>
      <w:marRight w:val="0"/>
      <w:marTop w:val="0"/>
      <w:marBottom w:val="0"/>
      <w:divBdr>
        <w:top w:val="none" w:sz="0" w:space="0" w:color="auto"/>
        <w:left w:val="none" w:sz="0" w:space="0" w:color="auto"/>
        <w:bottom w:val="none" w:sz="0" w:space="0" w:color="auto"/>
        <w:right w:val="none" w:sz="0" w:space="0" w:color="auto"/>
      </w:divBdr>
    </w:div>
    <w:div w:id="976566077">
      <w:bodyDiv w:val="1"/>
      <w:marLeft w:val="0"/>
      <w:marRight w:val="0"/>
      <w:marTop w:val="0"/>
      <w:marBottom w:val="0"/>
      <w:divBdr>
        <w:top w:val="none" w:sz="0" w:space="0" w:color="auto"/>
        <w:left w:val="none" w:sz="0" w:space="0" w:color="auto"/>
        <w:bottom w:val="none" w:sz="0" w:space="0" w:color="auto"/>
        <w:right w:val="none" w:sz="0" w:space="0" w:color="auto"/>
      </w:divBdr>
    </w:div>
    <w:div w:id="1476796052">
      <w:bodyDiv w:val="1"/>
      <w:marLeft w:val="0"/>
      <w:marRight w:val="0"/>
      <w:marTop w:val="0"/>
      <w:marBottom w:val="0"/>
      <w:divBdr>
        <w:top w:val="none" w:sz="0" w:space="0" w:color="auto"/>
        <w:left w:val="none" w:sz="0" w:space="0" w:color="auto"/>
        <w:bottom w:val="none" w:sz="0" w:space="0" w:color="auto"/>
        <w:right w:val="none" w:sz="0" w:space="0" w:color="auto"/>
      </w:divBdr>
    </w:div>
    <w:div w:id="201591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x_filesystem" TargetMode="External"/><Relationship Id="rId13" Type="http://schemas.openxmlformats.org/officeDocument/2006/relationships/hyperlink" Target="https://en.wikipedia.org/wiki/Metadata"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Inod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Inod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Directory_(computing)" TargetMode="External"/><Relationship Id="rId5" Type="http://schemas.openxmlformats.org/officeDocument/2006/relationships/styles" Target="styles.xml"/><Relationship Id="rId15" Type="http://schemas.openxmlformats.org/officeDocument/2006/relationships/hyperlink" Target="https://en.wikipedia.org/wiki/File_system_permissions" TargetMode="External"/><Relationship Id="rId10" Type="http://schemas.openxmlformats.org/officeDocument/2006/relationships/hyperlink" Target="https://en.wikipedia.org/wiki/Computer_file" TargetMode="External"/><Relationship Id="rId4" Type="http://schemas.openxmlformats.org/officeDocument/2006/relationships/numbering" Target="numbering.xml"/><Relationship Id="rId9" Type="http://schemas.openxmlformats.org/officeDocument/2006/relationships/hyperlink" Target="https://en.wikipedia.org/wiki/File_system" TargetMode="External"/><Relationship Id="rId14" Type="http://schemas.openxmlformats.org/officeDocument/2006/relationships/hyperlink" Target="https://en.wikipedia.org/wiki/Ino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164</TotalTime>
  <Pages>3</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2022-07-04T07:44:00Z</dcterms:created>
  <dcterms:modified xsi:type="dcterms:W3CDTF">2022-07-04T11:51:00Z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